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A23" w:rsidRPr="00646975" w:rsidRDefault="00F033D5">
      <w:pPr>
        <w:pStyle w:val="Ttulo3"/>
        <w:pBdr>
          <w:bottom w:val="single" w:sz="12" w:space="1" w:color="C0C0C0"/>
        </w:pBdr>
        <w:rPr>
          <w:rFonts w:ascii="Calibri" w:hAnsi="Calibri"/>
          <w:b w:val="0"/>
          <w:color w:val="000000"/>
          <w:sz w:val="20"/>
          <w:szCs w:val="20"/>
          <w:lang w:val="en-US"/>
        </w:rPr>
      </w:pPr>
      <w:r>
        <w:rPr>
          <w:sz w:val="28"/>
          <w:lang w:val="en-US"/>
        </w:rPr>
        <w:t>Professional Profile</w:t>
      </w:r>
    </w:p>
    <w:p w:rsidR="00450A23" w:rsidRPr="00F033D5" w:rsidRDefault="00365439" w:rsidP="00F033D5">
      <w:pPr>
        <w:pStyle w:val="Ttulo1"/>
        <w:spacing w:before="0" w:line="100" w:lineRule="atLeast"/>
        <w:ind w:left="1418" w:firstLine="0"/>
        <w:jc w:val="both"/>
        <w:rPr>
          <w:rFonts w:ascii="Calibri" w:hAnsi="Calibri"/>
          <w:b w:val="0"/>
          <w:color w:val="000000"/>
          <w:sz w:val="20"/>
          <w:szCs w:val="20"/>
          <w:lang w:val="en-US"/>
        </w:rPr>
      </w:pPr>
      <w:r>
        <w:rPr>
          <w:rFonts w:ascii="Calibri" w:hAnsi="Calibri"/>
          <w:b w:val="0"/>
          <w:color w:val="000000"/>
          <w:sz w:val="20"/>
          <w:szCs w:val="20"/>
          <w:lang w:val="en-US"/>
        </w:rPr>
        <w:t>R</w:t>
      </w:r>
      <w:r w:rsidR="00AB0993" w:rsidRPr="00912ECC">
        <w:rPr>
          <w:rFonts w:ascii="Calibri" w:hAnsi="Calibri"/>
          <w:b w:val="0"/>
          <w:color w:val="000000"/>
          <w:sz w:val="20"/>
          <w:szCs w:val="20"/>
          <w:lang w:val="en-US"/>
        </w:rPr>
        <w:t xml:space="preserve">esponsible, flexible and determined person, who is used to work well under pressure and deliver high quality in problems </w:t>
      </w:r>
      <w:r w:rsidR="00F033D5">
        <w:rPr>
          <w:rFonts w:ascii="Calibri" w:hAnsi="Calibri"/>
          <w:b w:val="0"/>
          <w:color w:val="000000"/>
          <w:sz w:val="20"/>
          <w:szCs w:val="20"/>
          <w:lang w:val="en-US"/>
        </w:rPr>
        <w:t xml:space="preserve">resolution, </w:t>
      </w:r>
      <w:r w:rsidR="00F033D5" w:rsidRPr="00F033D5">
        <w:rPr>
          <w:rFonts w:ascii="Calibri" w:hAnsi="Calibri"/>
          <w:b w:val="0"/>
          <w:color w:val="000000"/>
          <w:sz w:val="20"/>
          <w:szCs w:val="20"/>
          <w:lang w:val="en-US"/>
        </w:rPr>
        <w:t>e</w:t>
      </w:r>
      <w:r w:rsidR="008E18B9" w:rsidRPr="00F033D5">
        <w:rPr>
          <w:rFonts w:ascii="Calibri" w:hAnsi="Calibri"/>
          <w:b w:val="0"/>
          <w:color w:val="000000"/>
          <w:sz w:val="20"/>
          <w:szCs w:val="20"/>
          <w:lang w:val="en-US"/>
        </w:rPr>
        <w:t>xcellent</w:t>
      </w:r>
      <w:r w:rsidR="008E18B9">
        <w:rPr>
          <w:rFonts w:ascii="Calibri" w:hAnsi="Calibri"/>
          <w:b w:val="0"/>
          <w:color w:val="000000"/>
          <w:sz w:val="20"/>
          <w:szCs w:val="20"/>
          <w:lang w:val="en-US"/>
        </w:rPr>
        <w:t xml:space="preserve"> organization skills with </w:t>
      </w:r>
      <w:r w:rsidR="008E18B9" w:rsidRPr="008E18B9">
        <w:rPr>
          <w:rFonts w:ascii="Calibri" w:hAnsi="Calibri"/>
          <w:b w:val="0"/>
          <w:color w:val="000000"/>
          <w:sz w:val="20"/>
          <w:szCs w:val="20"/>
          <w:lang w:val="en-US"/>
        </w:rPr>
        <w:t>international</w:t>
      </w:r>
      <w:r w:rsidR="008E18B9">
        <w:rPr>
          <w:rFonts w:ascii="Calibri" w:hAnsi="Calibri"/>
          <w:b w:val="0"/>
          <w:color w:val="000000"/>
          <w:sz w:val="20"/>
          <w:szCs w:val="20"/>
          <w:lang w:val="en-US"/>
        </w:rPr>
        <w:t xml:space="preserve"> </w:t>
      </w:r>
      <w:proofErr w:type="gramStart"/>
      <w:r w:rsidR="0021444E">
        <w:rPr>
          <w:rFonts w:ascii="Calibri" w:hAnsi="Calibri"/>
          <w:b w:val="0"/>
          <w:color w:val="000000"/>
          <w:sz w:val="20"/>
          <w:szCs w:val="20"/>
          <w:lang w:val="en-US"/>
        </w:rPr>
        <w:t>experience</w:t>
      </w:r>
      <w:proofErr w:type="gramEnd"/>
      <w:r w:rsidR="0021444E">
        <w:rPr>
          <w:rFonts w:ascii="Calibri" w:hAnsi="Calibri"/>
          <w:b w:val="0"/>
          <w:color w:val="000000"/>
          <w:sz w:val="20"/>
          <w:szCs w:val="20"/>
          <w:lang w:val="en-US"/>
        </w:rPr>
        <w:t>.</w:t>
      </w:r>
    </w:p>
    <w:p w:rsidR="00450A23" w:rsidRDefault="00AB0993">
      <w:pPr>
        <w:pStyle w:val="Ttulo3"/>
        <w:pBdr>
          <w:bottom w:val="single" w:sz="12" w:space="1" w:color="C0C0C0"/>
        </w:pBdr>
        <w:rPr>
          <w:sz w:val="20"/>
          <w:szCs w:val="20"/>
          <w:lang w:val="en-US"/>
        </w:rPr>
      </w:pPr>
      <w:r>
        <w:rPr>
          <w:sz w:val="28"/>
          <w:lang w:val="en-US"/>
        </w:rPr>
        <w:t>Qualifications</w:t>
      </w:r>
    </w:p>
    <w:tbl>
      <w:tblPr>
        <w:tblW w:w="0" w:type="auto"/>
        <w:tblInd w:w="1101" w:type="dxa"/>
        <w:tblLayout w:type="fixed"/>
        <w:tblLook w:val="0000" w:firstRow="0" w:lastRow="0" w:firstColumn="0" w:lastColumn="0" w:noHBand="0" w:noVBand="0"/>
      </w:tblPr>
      <w:tblGrid>
        <w:gridCol w:w="3243"/>
        <w:gridCol w:w="3260"/>
      </w:tblGrid>
      <w:tr w:rsidR="00450A23">
        <w:tc>
          <w:tcPr>
            <w:tcW w:w="3243" w:type="dxa"/>
            <w:shd w:val="clear" w:color="auto" w:fill="auto"/>
          </w:tcPr>
          <w:p w:rsidR="00450A23" w:rsidRDefault="00AB0993">
            <w:pPr>
              <w:pStyle w:val="Prrafodelista1"/>
              <w:numPr>
                <w:ilvl w:val="0"/>
                <w:numId w:val="8"/>
              </w:numPr>
              <w:spacing w:after="0" w:line="10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Augmented Reality</w:t>
            </w:r>
          </w:p>
          <w:p w:rsidR="00450A23" w:rsidRDefault="00AB0993">
            <w:pPr>
              <w:pStyle w:val="Prrafodelista1"/>
              <w:numPr>
                <w:ilvl w:val="0"/>
                <w:numId w:val="8"/>
              </w:numPr>
              <w:spacing w:after="0" w:line="10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Virtual Reality</w:t>
            </w:r>
          </w:p>
          <w:p w:rsidR="00450A23" w:rsidRDefault="00AB0993">
            <w:pPr>
              <w:pStyle w:val="Prrafodelista1"/>
              <w:numPr>
                <w:ilvl w:val="0"/>
                <w:numId w:val="8"/>
              </w:numPr>
              <w:spacing w:after="0" w:line="10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Software Development</w:t>
            </w:r>
          </w:p>
          <w:p w:rsidR="00450A23" w:rsidRDefault="00AB0993">
            <w:pPr>
              <w:pStyle w:val="Prrafodelista1"/>
              <w:numPr>
                <w:ilvl w:val="0"/>
                <w:numId w:val="8"/>
              </w:numPr>
              <w:spacing w:after="0" w:line="10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Transmedia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450A23" w:rsidRDefault="00AB0993">
            <w:pPr>
              <w:pStyle w:val="Prrafodelista1"/>
              <w:numPr>
                <w:ilvl w:val="0"/>
                <w:numId w:val="8"/>
              </w:numPr>
              <w:spacing w:after="0" w:line="10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Computer Graphics</w:t>
            </w:r>
          </w:p>
          <w:p w:rsidR="00450A23" w:rsidRDefault="00AB0993">
            <w:pPr>
              <w:pStyle w:val="Prrafodelista1"/>
              <w:numPr>
                <w:ilvl w:val="0"/>
                <w:numId w:val="8"/>
              </w:numPr>
              <w:spacing w:after="0" w:line="10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Experience</w:t>
            </w:r>
          </w:p>
          <w:p w:rsidR="00450A23" w:rsidRDefault="00AB0993">
            <w:pPr>
              <w:pStyle w:val="Prrafodelista1"/>
              <w:numPr>
                <w:ilvl w:val="0"/>
                <w:numId w:val="8"/>
              </w:numPr>
              <w:spacing w:after="0" w:line="10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Game Development</w:t>
            </w:r>
          </w:p>
          <w:p w:rsidR="00450A23" w:rsidRDefault="00AB0993">
            <w:pPr>
              <w:pStyle w:val="Prrafodelista1"/>
              <w:numPr>
                <w:ilvl w:val="0"/>
                <w:numId w:val="8"/>
              </w:numPr>
              <w:spacing w:after="0" w:line="100" w:lineRule="atLeast"/>
            </w:pPr>
            <w:proofErr w:type="spellStart"/>
            <w:r>
              <w:rPr>
                <w:sz w:val="20"/>
                <w:szCs w:val="20"/>
                <w:lang w:val="en-US"/>
              </w:rPr>
              <w:t>Gamification</w:t>
            </w:r>
            <w:proofErr w:type="spellEnd"/>
          </w:p>
        </w:tc>
      </w:tr>
    </w:tbl>
    <w:p w:rsidR="00450A23" w:rsidRDefault="00AB0993">
      <w:pPr>
        <w:pStyle w:val="Ttulo3"/>
        <w:pBdr>
          <w:bottom w:val="single" w:sz="12" w:space="1" w:color="C0C0C0"/>
        </w:pBdr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sz w:val="28"/>
          <w:lang w:val="en-US"/>
        </w:rPr>
        <w:t>Education</w:t>
      </w:r>
    </w:p>
    <w:tbl>
      <w:tblPr>
        <w:tblW w:w="0" w:type="auto"/>
        <w:tblInd w:w="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9"/>
        <w:gridCol w:w="1291"/>
      </w:tblGrid>
      <w:tr w:rsidR="00450A23" w:rsidTr="00646975">
        <w:tc>
          <w:tcPr>
            <w:tcW w:w="6769" w:type="dxa"/>
            <w:shd w:val="clear" w:color="auto" w:fill="auto"/>
          </w:tcPr>
          <w:p w:rsidR="00450A23" w:rsidRDefault="00AB0993">
            <w:pPr>
              <w:pStyle w:val="Prrafodelista1"/>
              <w:spacing w:after="0" w:line="100" w:lineRule="atLeast"/>
              <w:ind w:left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  <w:t>Master in Game Development</w:t>
            </w:r>
          </w:p>
          <w:p w:rsidR="00450A23" w:rsidRDefault="00AB0993">
            <w:pPr>
              <w:pStyle w:val="Prrafodelista1"/>
              <w:spacing w:after="0" w:line="100" w:lineRule="atLeast"/>
              <w:ind w:left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CIPSA – Barcelona, Spain</w:t>
            </w:r>
          </w:p>
        </w:tc>
        <w:tc>
          <w:tcPr>
            <w:tcW w:w="1291" w:type="dxa"/>
            <w:shd w:val="clear" w:color="auto" w:fill="auto"/>
          </w:tcPr>
          <w:p w:rsidR="00450A23" w:rsidRDefault="00AB0993">
            <w:pPr>
              <w:pStyle w:val="Prrafodelista1"/>
              <w:spacing w:after="0" w:line="100" w:lineRule="atLeast"/>
              <w:ind w:left="0"/>
              <w:jc w:val="right"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2014 - 2015</w:t>
            </w:r>
          </w:p>
        </w:tc>
      </w:tr>
      <w:tr w:rsidR="00450A23" w:rsidTr="00646975">
        <w:tc>
          <w:tcPr>
            <w:tcW w:w="6769" w:type="dxa"/>
            <w:shd w:val="clear" w:color="auto" w:fill="auto"/>
          </w:tcPr>
          <w:p w:rsidR="00450A23" w:rsidRDefault="00AB0993">
            <w:pPr>
              <w:pStyle w:val="Prrafodelista1"/>
              <w:spacing w:after="0" w:line="100" w:lineRule="atLeast"/>
              <w:ind w:left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  <w:t>Game Developer</w:t>
            </w:r>
          </w:p>
          <w:p w:rsidR="00450A23" w:rsidRPr="00646975" w:rsidRDefault="00AB0993">
            <w:pPr>
              <w:pStyle w:val="Prrafodelista1"/>
              <w:spacing w:after="0" w:line="100" w:lineRule="atLeast"/>
              <w:ind w:left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4697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Fernando Pessoa </w:t>
            </w:r>
            <w:proofErr w:type="spellStart"/>
            <w:r w:rsidRPr="00646975">
              <w:rPr>
                <w:rFonts w:eastAsia="Times New Roman" w:cs="Times New Roman"/>
                <w:color w:val="000000"/>
                <w:sz w:val="20"/>
                <w:szCs w:val="20"/>
              </w:rPr>
              <w:t>University</w:t>
            </w:r>
            <w:proofErr w:type="spellEnd"/>
            <w:r w:rsidRPr="0064697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Barcelona, </w:t>
            </w:r>
            <w:proofErr w:type="spellStart"/>
            <w:r w:rsidRPr="00646975">
              <w:rPr>
                <w:rFonts w:eastAsia="Times New Roman" w:cs="Times New Roman"/>
                <w:color w:val="000000"/>
                <w:sz w:val="20"/>
                <w:szCs w:val="20"/>
              </w:rPr>
              <w:t>Spain</w:t>
            </w:r>
            <w:proofErr w:type="spellEnd"/>
          </w:p>
        </w:tc>
        <w:tc>
          <w:tcPr>
            <w:tcW w:w="1291" w:type="dxa"/>
            <w:shd w:val="clear" w:color="auto" w:fill="auto"/>
          </w:tcPr>
          <w:p w:rsidR="00450A23" w:rsidRDefault="00AB0993">
            <w:pPr>
              <w:pStyle w:val="Prrafodelista1"/>
              <w:spacing w:after="0" w:line="100" w:lineRule="atLeast"/>
              <w:ind w:left="0"/>
              <w:jc w:val="right"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2014 - 2015</w:t>
            </w:r>
          </w:p>
        </w:tc>
      </w:tr>
      <w:tr w:rsidR="00646975" w:rsidTr="00646975">
        <w:tc>
          <w:tcPr>
            <w:tcW w:w="6769" w:type="dxa"/>
            <w:shd w:val="clear" w:color="auto" w:fill="auto"/>
          </w:tcPr>
          <w:p w:rsidR="00646975" w:rsidRDefault="00646975" w:rsidP="003C7DAE">
            <w:pPr>
              <w:pStyle w:val="Prrafodelista1"/>
              <w:spacing w:after="0" w:line="100" w:lineRule="atLeast"/>
              <w:ind w:left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  <w:t>Master in Multimedia Creation and Serious Games</w:t>
            </w:r>
          </w:p>
          <w:p w:rsidR="00646975" w:rsidRDefault="00646975" w:rsidP="003C7DAE">
            <w:pPr>
              <w:pStyle w:val="Prrafodelista1"/>
              <w:spacing w:after="0" w:line="100" w:lineRule="atLeast"/>
              <w:ind w:left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Ramon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Llull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University, La Salle- Barcelona, Spain</w:t>
            </w:r>
          </w:p>
        </w:tc>
        <w:tc>
          <w:tcPr>
            <w:tcW w:w="1291" w:type="dxa"/>
            <w:shd w:val="clear" w:color="auto" w:fill="auto"/>
          </w:tcPr>
          <w:p w:rsidR="00646975" w:rsidRDefault="00646975" w:rsidP="003C7DAE">
            <w:pPr>
              <w:pStyle w:val="Prrafodelista1"/>
              <w:spacing w:after="0" w:line="100" w:lineRule="atLeast"/>
              <w:ind w:left="0"/>
              <w:jc w:val="right"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2013 - 2014</w:t>
            </w:r>
          </w:p>
        </w:tc>
      </w:tr>
      <w:tr w:rsidR="00646975" w:rsidTr="00646975">
        <w:tc>
          <w:tcPr>
            <w:tcW w:w="6769" w:type="dxa"/>
            <w:shd w:val="clear" w:color="auto" w:fill="auto"/>
          </w:tcPr>
          <w:p w:rsidR="00646975" w:rsidRPr="00646975" w:rsidRDefault="00646975" w:rsidP="003C7DAE">
            <w:pPr>
              <w:pStyle w:val="Prrafodelista1"/>
              <w:spacing w:after="0" w:line="100" w:lineRule="atLeast"/>
              <w:ind w:left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  <w:t>Engineering Cybernetics and Computer Systems</w:t>
            </w:r>
          </w:p>
          <w:p w:rsidR="00646975" w:rsidRPr="00646975" w:rsidRDefault="00646975" w:rsidP="003C7DAE">
            <w:pPr>
              <w:pStyle w:val="Prrafodelista1"/>
              <w:spacing w:after="0" w:line="100" w:lineRule="atLeast"/>
              <w:ind w:left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646975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La Salle University – Mexico City, Mexico</w:t>
            </w:r>
          </w:p>
        </w:tc>
        <w:tc>
          <w:tcPr>
            <w:tcW w:w="1291" w:type="dxa"/>
            <w:shd w:val="clear" w:color="auto" w:fill="auto"/>
          </w:tcPr>
          <w:p w:rsidR="00646975" w:rsidRDefault="00646975" w:rsidP="003C7DAE">
            <w:pPr>
              <w:pStyle w:val="Prrafodelista1"/>
              <w:spacing w:after="0" w:line="100" w:lineRule="atLeast"/>
              <w:ind w:left="0"/>
              <w:jc w:val="right"/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2007 - 2011</w:t>
            </w:r>
          </w:p>
        </w:tc>
      </w:tr>
    </w:tbl>
    <w:p w:rsidR="00450A23" w:rsidRDefault="00AB0993">
      <w:pPr>
        <w:pStyle w:val="Ttulo3"/>
        <w:pBdr>
          <w:bottom w:val="single" w:sz="12" w:space="1" w:color="C0C0C0"/>
        </w:pBdr>
        <w:rPr>
          <w:sz w:val="20"/>
          <w:szCs w:val="20"/>
          <w:lang w:val="en-US"/>
        </w:rPr>
      </w:pPr>
      <w:r>
        <w:rPr>
          <w:sz w:val="28"/>
          <w:lang w:val="en-US"/>
        </w:rPr>
        <w:t>Experience</w:t>
      </w:r>
    </w:p>
    <w:tbl>
      <w:tblPr>
        <w:tblW w:w="0" w:type="auto"/>
        <w:tblInd w:w="992" w:type="dxa"/>
        <w:tblLayout w:type="fixed"/>
        <w:tblLook w:val="0000" w:firstRow="0" w:lastRow="0" w:firstColumn="0" w:lastColumn="0" w:noHBand="0" w:noVBand="0"/>
      </w:tblPr>
      <w:tblGrid>
        <w:gridCol w:w="6061"/>
        <w:gridCol w:w="2000"/>
      </w:tblGrid>
      <w:tr w:rsidR="00450A23">
        <w:trPr>
          <w:trHeight w:val="262"/>
        </w:trPr>
        <w:tc>
          <w:tcPr>
            <w:tcW w:w="6061" w:type="dxa"/>
            <w:shd w:val="clear" w:color="auto" w:fill="auto"/>
          </w:tcPr>
          <w:p w:rsidR="00450A23" w:rsidRDefault="00AB0993">
            <w:pPr>
              <w:spacing w:after="0" w:line="100" w:lineRule="atLeast"/>
              <w:ind w:left="1"/>
              <w:jc w:val="both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Game Designer / Developer   </w:t>
            </w:r>
          </w:p>
        </w:tc>
        <w:tc>
          <w:tcPr>
            <w:tcW w:w="2000" w:type="dxa"/>
            <w:shd w:val="clear" w:color="auto" w:fill="auto"/>
          </w:tcPr>
          <w:p w:rsidR="00450A23" w:rsidRDefault="00AB0993">
            <w:pPr>
              <w:spacing w:after="0" w:line="100" w:lineRule="atLeast"/>
              <w:jc w:val="right"/>
            </w:pPr>
            <w:r>
              <w:rPr>
                <w:sz w:val="20"/>
                <w:szCs w:val="20"/>
                <w:lang w:val="en-US"/>
              </w:rPr>
              <w:t>May 2015 - Current</w:t>
            </w:r>
          </w:p>
        </w:tc>
      </w:tr>
    </w:tbl>
    <w:p w:rsidR="00450A23" w:rsidRDefault="00AB0993">
      <w:pPr>
        <w:spacing w:after="0" w:line="100" w:lineRule="atLeast"/>
        <w:ind w:left="993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Self-Employed - </w:t>
      </w:r>
      <w:proofErr w:type="spellStart"/>
      <w:r>
        <w:rPr>
          <w:b/>
          <w:sz w:val="20"/>
          <w:szCs w:val="20"/>
          <w:lang w:val="en-US"/>
        </w:rPr>
        <w:t>Froman</w:t>
      </w:r>
      <w:proofErr w:type="spellEnd"/>
      <w:r>
        <w:rPr>
          <w:b/>
          <w:sz w:val="20"/>
          <w:szCs w:val="20"/>
          <w:lang w:val="en-US"/>
        </w:rPr>
        <w:t xml:space="preserve"> Interactive (</w:t>
      </w:r>
      <w:hyperlink r:id="rId8" w:history="1">
        <w:r>
          <w:rPr>
            <w:rStyle w:val="Hipervnculo"/>
            <w:b/>
            <w:sz w:val="20"/>
            <w:szCs w:val="20"/>
            <w:lang w:val="en-US"/>
          </w:rPr>
          <w:t>www.fromaninteractive.com</w:t>
        </w:r>
      </w:hyperlink>
      <w:r>
        <w:rPr>
          <w:b/>
          <w:sz w:val="20"/>
          <w:szCs w:val="20"/>
          <w:lang w:val="en-US"/>
        </w:rPr>
        <w:t>)</w:t>
      </w:r>
    </w:p>
    <w:p w:rsidR="00450A23" w:rsidRDefault="00AB0993">
      <w:pPr>
        <w:spacing w:after="0" w:line="100" w:lineRule="atLeast"/>
        <w:ind w:left="993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>Create multimedia projects, from prototypes, designs and development.</w:t>
      </w:r>
    </w:p>
    <w:p w:rsidR="00450A23" w:rsidRDefault="00AB0993">
      <w:pPr>
        <w:pStyle w:val="Prrafodelista1"/>
        <w:numPr>
          <w:ilvl w:val="0"/>
          <w:numId w:val="3"/>
        </w:numPr>
        <w:spacing w:after="0" w:line="100" w:lineRule="atLeast"/>
        <w:ind w:left="1701" w:hanging="425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>Nostrum Experience: Augmented Reality app developed for Nostrum (Spain)</w:t>
      </w:r>
    </w:p>
    <w:p w:rsidR="00450A23" w:rsidRDefault="00AB0993">
      <w:pPr>
        <w:pStyle w:val="Prrafodelista1"/>
        <w:numPr>
          <w:ilvl w:val="0"/>
          <w:numId w:val="3"/>
        </w:numPr>
        <w:spacing w:after="0" w:line="100" w:lineRule="atLeast"/>
        <w:ind w:left="1701" w:hanging="425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>Rescue and Escape: Virtual reality game  prototype for Global Game Architect (Mexico)</w:t>
      </w:r>
    </w:p>
    <w:p w:rsidR="00450A23" w:rsidRDefault="00450A23">
      <w:pPr>
        <w:pStyle w:val="Prrafodelista1"/>
        <w:spacing w:after="0" w:line="100" w:lineRule="atLeast"/>
        <w:ind w:left="1701"/>
        <w:rPr>
          <w:rFonts w:eastAsia="Times New Roman" w:cs="Times New Roman"/>
          <w:color w:val="000000"/>
          <w:sz w:val="20"/>
          <w:szCs w:val="20"/>
          <w:lang w:val="en-US"/>
        </w:rPr>
      </w:pPr>
    </w:p>
    <w:tbl>
      <w:tblPr>
        <w:tblW w:w="0" w:type="auto"/>
        <w:tblInd w:w="992" w:type="dxa"/>
        <w:tblLayout w:type="fixed"/>
        <w:tblLook w:val="0000" w:firstRow="0" w:lastRow="0" w:firstColumn="0" w:lastColumn="0" w:noHBand="0" w:noVBand="0"/>
      </w:tblPr>
      <w:tblGrid>
        <w:gridCol w:w="6061"/>
        <w:gridCol w:w="2000"/>
      </w:tblGrid>
      <w:tr w:rsidR="00450A23">
        <w:trPr>
          <w:trHeight w:val="262"/>
        </w:trPr>
        <w:tc>
          <w:tcPr>
            <w:tcW w:w="6061" w:type="dxa"/>
            <w:shd w:val="clear" w:color="auto" w:fill="auto"/>
          </w:tcPr>
          <w:p w:rsidR="00450A23" w:rsidRDefault="00AB0993">
            <w:pPr>
              <w:spacing w:after="0" w:line="100" w:lineRule="atLeast"/>
              <w:ind w:left="1"/>
              <w:jc w:val="both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Game Designer / Developer   </w:t>
            </w:r>
          </w:p>
        </w:tc>
        <w:tc>
          <w:tcPr>
            <w:tcW w:w="2000" w:type="dxa"/>
            <w:shd w:val="clear" w:color="auto" w:fill="auto"/>
          </w:tcPr>
          <w:p w:rsidR="00450A23" w:rsidRDefault="00AB0993">
            <w:pPr>
              <w:spacing w:after="0" w:line="100" w:lineRule="atLeast"/>
              <w:jc w:val="right"/>
            </w:pPr>
            <w:r>
              <w:rPr>
                <w:sz w:val="20"/>
                <w:szCs w:val="20"/>
                <w:lang w:val="en-US"/>
              </w:rPr>
              <w:t>Feb 2014 - Aug 2014</w:t>
            </w:r>
          </w:p>
        </w:tc>
      </w:tr>
    </w:tbl>
    <w:p w:rsidR="00450A23" w:rsidRPr="00646975" w:rsidRDefault="00AB0993">
      <w:pPr>
        <w:spacing w:after="0" w:line="100" w:lineRule="atLeast"/>
        <w:ind w:left="284" w:firstLine="708"/>
        <w:rPr>
          <w:rFonts w:eastAsia="Times New Roman" w:cs="Times New Roman"/>
          <w:color w:val="000000"/>
          <w:sz w:val="20"/>
          <w:szCs w:val="20"/>
        </w:rPr>
      </w:pPr>
      <w:proofErr w:type="spellStart"/>
      <w:r>
        <w:rPr>
          <w:b/>
          <w:sz w:val="20"/>
          <w:szCs w:val="20"/>
        </w:rPr>
        <w:t>Holoplab</w:t>
      </w:r>
      <w:proofErr w:type="spellEnd"/>
      <w:r>
        <w:rPr>
          <w:b/>
          <w:sz w:val="20"/>
          <w:szCs w:val="20"/>
        </w:rPr>
        <w:t xml:space="preserve"> (</w:t>
      </w:r>
      <w:hyperlink r:id="rId9" w:history="1">
        <w:r>
          <w:rPr>
            <w:rStyle w:val="Hipervnculo"/>
            <w:b/>
            <w:sz w:val="20"/>
            <w:szCs w:val="20"/>
          </w:rPr>
          <w:t>www.mediadomeprojects.com/holoplab/</w:t>
        </w:r>
      </w:hyperlink>
      <w:r>
        <w:rPr>
          <w:b/>
          <w:sz w:val="20"/>
          <w:szCs w:val="20"/>
        </w:rPr>
        <w:t xml:space="preserve">) – </w:t>
      </w:r>
      <w:r>
        <w:rPr>
          <w:sz w:val="20"/>
          <w:szCs w:val="20"/>
        </w:rPr>
        <w:t xml:space="preserve">Barcelona, </w:t>
      </w:r>
      <w:proofErr w:type="spellStart"/>
      <w:r>
        <w:rPr>
          <w:sz w:val="20"/>
          <w:szCs w:val="20"/>
        </w:rPr>
        <w:t>Spain</w:t>
      </w:r>
      <w:proofErr w:type="spellEnd"/>
    </w:p>
    <w:p w:rsidR="00450A23" w:rsidRDefault="00AB0993">
      <w:pPr>
        <w:spacing w:after="0" w:line="100" w:lineRule="atLeast"/>
        <w:ind w:left="993" w:hanging="1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>Design and development of multimedia projects</w:t>
      </w:r>
    </w:p>
    <w:p w:rsidR="00450A23" w:rsidRDefault="00AB0993">
      <w:pPr>
        <w:numPr>
          <w:ilvl w:val="0"/>
          <w:numId w:val="2"/>
        </w:numPr>
        <w:spacing w:after="0" w:line="100" w:lineRule="atLeas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Creation of a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/>
        </w:rPr>
        <w:t>trasmedia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 project for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/>
        </w:rPr>
        <w:t>AliaVox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 and CIMA Foundation to engage young people in ancient music. (Creation of a Web, an Augmented Reality and Serious game app)</w:t>
      </w:r>
    </w:p>
    <w:p w:rsidR="00450A23" w:rsidRDefault="00450A23">
      <w:pPr>
        <w:spacing w:after="0" w:line="100" w:lineRule="atLeast"/>
        <w:ind w:left="1712"/>
        <w:rPr>
          <w:rFonts w:eastAsia="Times New Roman" w:cs="Times New Roman"/>
          <w:color w:val="000000"/>
          <w:sz w:val="20"/>
          <w:szCs w:val="20"/>
          <w:lang w:val="en-US"/>
        </w:rPr>
      </w:pPr>
    </w:p>
    <w:tbl>
      <w:tblPr>
        <w:tblW w:w="0" w:type="auto"/>
        <w:tblInd w:w="992" w:type="dxa"/>
        <w:tblLayout w:type="fixed"/>
        <w:tblLook w:val="0000" w:firstRow="0" w:lastRow="0" w:firstColumn="0" w:lastColumn="0" w:noHBand="0" w:noVBand="0"/>
      </w:tblPr>
      <w:tblGrid>
        <w:gridCol w:w="6061"/>
        <w:gridCol w:w="2000"/>
      </w:tblGrid>
      <w:tr w:rsidR="00450A23">
        <w:trPr>
          <w:trHeight w:val="262"/>
        </w:trPr>
        <w:tc>
          <w:tcPr>
            <w:tcW w:w="6061" w:type="dxa"/>
            <w:shd w:val="clear" w:color="auto" w:fill="auto"/>
          </w:tcPr>
          <w:p w:rsidR="00450A23" w:rsidRDefault="00AB0993">
            <w:pPr>
              <w:spacing w:after="0" w:line="100" w:lineRule="atLeast"/>
              <w:ind w:left="1"/>
              <w:jc w:val="both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Software Tester   </w:t>
            </w:r>
          </w:p>
        </w:tc>
        <w:tc>
          <w:tcPr>
            <w:tcW w:w="2000" w:type="dxa"/>
            <w:shd w:val="clear" w:color="auto" w:fill="auto"/>
          </w:tcPr>
          <w:p w:rsidR="00450A23" w:rsidRDefault="00AB0993">
            <w:pPr>
              <w:spacing w:after="0" w:line="100" w:lineRule="atLeast"/>
              <w:jc w:val="right"/>
            </w:pPr>
            <w:r>
              <w:rPr>
                <w:sz w:val="20"/>
                <w:szCs w:val="20"/>
                <w:lang w:val="en-US"/>
              </w:rPr>
              <w:t>Mar 2012 - Feb 2013</w:t>
            </w:r>
          </w:p>
        </w:tc>
      </w:tr>
    </w:tbl>
    <w:p w:rsidR="00450A23" w:rsidRDefault="00AB0993">
      <w:pPr>
        <w:spacing w:after="0" w:line="100" w:lineRule="atLeast"/>
        <w:ind w:left="284" w:firstLine="708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ILIKEA – </w:t>
      </w:r>
      <w:r>
        <w:rPr>
          <w:sz w:val="20"/>
          <w:szCs w:val="20"/>
          <w:lang w:val="en-US"/>
        </w:rPr>
        <w:t>Mexico City, Mexico</w:t>
      </w:r>
    </w:p>
    <w:p w:rsidR="00450A23" w:rsidRDefault="00AB0993">
      <w:pPr>
        <w:spacing w:after="0" w:line="100" w:lineRule="atLeast"/>
        <w:ind w:left="993" w:hanging="1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>Test the System and report the bugs</w:t>
      </w:r>
    </w:p>
    <w:p w:rsidR="00450A23" w:rsidRDefault="00AB0993">
      <w:pPr>
        <w:numPr>
          <w:ilvl w:val="0"/>
          <w:numId w:val="2"/>
        </w:numPr>
        <w:spacing w:after="0" w:line="100" w:lineRule="atLeas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>Manage the team and found more than 1000 bugs.</w:t>
      </w:r>
    </w:p>
    <w:p w:rsidR="00450A23" w:rsidRDefault="00AB0993">
      <w:pPr>
        <w:numPr>
          <w:ilvl w:val="0"/>
          <w:numId w:val="2"/>
        </w:numPr>
        <w:spacing w:after="0" w:line="100" w:lineRule="atLeas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>Verify the 1000 bugs reported, plus 3000 reported before</w:t>
      </w:r>
    </w:p>
    <w:p w:rsidR="00450A23" w:rsidRDefault="00AB0993">
      <w:pPr>
        <w:numPr>
          <w:ilvl w:val="0"/>
          <w:numId w:val="2"/>
        </w:numPr>
        <w:spacing w:after="0" w:line="100" w:lineRule="atLeast"/>
        <w:rPr>
          <w:rFonts w:eastAsia="Times New Roman" w:cs="Times New Roman"/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>Automatize some data insertion for faster testing</w:t>
      </w:r>
    </w:p>
    <w:p w:rsidR="00450A23" w:rsidRDefault="00450A23">
      <w:pPr>
        <w:spacing w:after="0" w:line="100" w:lineRule="atLeast"/>
        <w:ind w:left="1712"/>
        <w:rPr>
          <w:rFonts w:eastAsia="Times New Roman" w:cs="Times New Roman"/>
          <w:color w:val="000000"/>
          <w:sz w:val="20"/>
          <w:szCs w:val="20"/>
          <w:lang w:val="en-US"/>
        </w:rPr>
      </w:pPr>
    </w:p>
    <w:tbl>
      <w:tblPr>
        <w:tblW w:w="0" w:type="auto"/>
        <w:tblInd w:w="992" w:type="dxa"/>
        <w:tblLayout w:type="fixed"/>
        <w:tblLook w:val="0000" w:firstRow="0" w:lastRow="0" w:firstColumn="0" w:lastColumn="0" w:noHBand="0" w:noVBand="0"/>
      </w:tblPr>
      <w:tblGrid>
        <w:gridCol w:w="6061"/>
        <w:gridCol w:w="2000"/>
      </w:tblGrid>
      <w:tr w:rsidR="00450A23">
        <w:trPr>
          <w:trHeight w:val="262"/>
        </w:trPr>
        <w:tc>
          <w:tcPr>
            <w:tcW w:w="6061" w:type="dxa"/>
            <w:shd w:val="clear" w:color="auto" w:fill="auto"/>
          </w:tcPr>
          <w:p w:rsidR="00450A23" w:rsidRDefault="006B1660">
            <w:pPr>
              <w:spacing w:after="0" w:line="100" w:lineRule="atLeast"/>
              <w:ind w:left="1"/>
              <w:jc w:val="both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TI Manager</w:t>
            </w:r>
            <w:r w:rsidR="00AB0993">
              <w:rPr>
                <w:b/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2000" w:type="dxa"/>
            <w:shd w:val="clear" w:color="auto" w:fill="auto"/>
          </w:tcPr>
          <w:p w:rsidR="00450A23" w:rsidRDefault="00AB0993">
            <w:pPr>
              <w:spacing w:after="0" w:line="100" w:lineRule="atLeast"/>
              <w:jc w:val="right"/>
            </w:pPr>
            <w:r>
              <w:rPr>
                <w:sz w:val="20"/>
                <w:szCs w:val="20"/>
                <w:lang w:val="en-US"/>
              </w:rPr>
              <w:t>Jan 2011 - Mar 2012</w:t>
            </w:r>
          </w:p>
        </w:tc>
      </w:tr>
    </w:tbl>
    <w:p w:rsidR="00450A23" w:rsidRPr="00646975" w:rsidRDefault="00AB0993">
      <w:pPr>
        <w:spacing w:after="0" w:line="100" w:lineRule="atLeast"/>
        <w:ind w:left="284" w:firstLine="708"/>
        <w:rPr>
          <w:rFonts w:eastAsia="Times New Roman" w:cs="Times New Roman"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Grupo </w:t>
      </w:r>
      <w:proofErr w:type="spellStart"/>
      <w:r>
        <w:rPr>
          <w:b/>
          <w:sz w:val="20"/>
          <w:szCs w:val="20"/>
        </w:rPr>
        <w:t>Bryfel</w:t>
      </w:r>
      <w:proofErr w:type="spellEnd"/>
      <w:r>
        <w:rPr>
          <w:b/>
          <w:sz w:val="20"/>
          <w:szCs w:val="20"/>
        </w:rPr>
        <w:t xml:space="preserve"> S.A. de C.V. – </w:t>
      </w:r>
      <w:proofErr w:type="spellStart"/>
      <w:r>
        <w:rPr>
          <w:sz w:val="20"/>
          <w:szCs w:val="20"/>
        </w:rPr>
        <w:t>Mexico</w:t>
      </w:r>
      <w:proofErr w:type="spellEnd"/>
      <w:r>
        <w:rPr>
          <w:sz w:val="20"/>
          <w:szCs w:val="20"/>
        </w:rPr>
        <w:t xml:space="preserve"> City, </w:t>
      </w:r>
      <w:proofErr w:type="spellStart"/>
      <w:r>
        <w:rPr>
          <w:sz w:val="20"/>
          <w:szCs w:val="20"/>
        </w:rPr>
        <w:t>Mexico</w:t>
      </w:r>
      <w:proofErr w:type="spellEnd"/>
    </w:p>
    <w:p w:rsidR="00450A23" w:rsidRPr="004433EF" w:rsidRDefault="00AB0993">
      <w:pPr>
        <w:spacing w:after="0" w:line="100" w:lineRule="atLeast"/>
        <w:ind w:left="993" w:hanging="1"/>
        <w:rPr>
          <w:rFonts w:eastAsia="Times New Roman" w:cs="Times New Roman"/>
          <w:color w:val="000000"/>
          <w:sz w:val="20"/>
          <w:szCs w:val="20"/>
          <w:u w:val="single"/>
          <w:lang w:val="en-US"/>
        </w:rPr>
      </w:pPr>
      <w:r w:rsidRPr="004433EF">
        <w:rPr>
          <w:rFonts w:eastAsia="Times New Roman" w:cs="Times New Roman"/>
          <w:color w:val="000000"/>
          <w:sz w:val="20"/>
          <w:szCs w:val="20"/>
          <w:lang w:val="en-US"/>
        </w:rPr>
        <w:t>Design and develop software to automatize some process</w:t>
      </w:r>
      <w:r w:rsidR="004433EF">
        <w:rPr>
          <w:rFonts w:eastAsia="Times New Roman" w:cs="Times New Roman"/>
          <w:color w:val="000000"/>
          <w:sz w:val="20"/>
          <w:szCs w:val="20"/>
          <w:lang w:val="en-US"/>
        </w:rPr>
        <w:t>. Keep technology working and update.</w:t>
      </w:r>
      <w:bookmarkStart w:id="0" w:name="_GoBack"/>
      <w:bookmarkEnd w:id="0"/>
    </w:p>
    <w:p w:rsidR="00450A23" w:rsidRDefault="00AB0993">
      <w:pPr>
        <w:numPr>
          <w:ilvl w:val="0"/>
          <w:numId w:val="2"/>
        </w:numPr>
        <w:spacing w:after="0" w:line="100" w:lineRule="atLeast"/>
        <w:rPr>
          <w:sz w:val="28"/>
          <w:lang w:val="en-US"/>
        </w:rPr>
        <w:sectPr w:rsidR="00450A23" w:rsidSect="00912EC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567" w:right="1701" w:bottom="709" w:left="1701" w:header="266" w:footer="425" w:gutter="0"/>
          <w:cols w:space="720"/>
          <w:docGrid w:linePitch="360" w:charSpace="-2049"/>
        </w:sectPr>
      </w:pPr>
      <w:r>
        <w:rPr>
          <w:rFonts w:eastAsia="Times New Roman" w:cs="Times New Roman"/>
          <w:color w:val="000000"/>
          <w:sz w:val="20"/>
          <w:szCs w:val="20"/>
          <w:lang w:val="en-US"/>
        </w:rPr>
        <w:t>Development of software that save some days of work in logistics area.</w:t>
      </w:r>
    </w:p>
    <w:p w:rsidR="00450A23" w:rsidRDefault="00AB0993">
      <w:pPr>
        <w:pStyle w:val="Ttulo3"/>
        <w:pBdr>
          <w:bottom w:val="single" w:sz="12" w:space="1" w:color="C0C0C0"/>
        </w:pBdr>
        <w:rPr>
          <w:lang w:val="en-US"/>
        </w:rPr>
      </w:pPr>
      <w:r>
        <w:rPr>
          <w:sz w:val="28"/>
          <w:lang w:val="en-US"/>
        </w:rPr>
        <w:lastRenderedPageBreak/>
        <w:t>Languages</w:t>
      </w:r>
    </w:p>
    <w:p w:rsidR="00450A23" w:rsidRPr="00B724CE" w:rsidRDefault="00AB0993" w:rsidP="00B724CE">
      <w:pPr>
        <w:pStyle w:val="Prrafodelista1"/>
        <w:numPr>
          <w:ilvl w:val="0"/>
          <w:numId w:val="2"/>
        </w:numPr>
        <w:spacing w:after="0"/>
        <w:ind w:left="1706" w:hanging="357"/>
        <w:rPr>
          <w:sz w:val="20"/>
          <w:szCs w:val="20"/>
          <w:lang w:val="en-US"/>
        </w:rPr>
      </w:pPr>
      <w:r w:rsidRPr="00B724CE">
        <w:rPr>
          <w:sz w:val="20"/>
          <w:szCs w:val="20"/>
          <w:lang w:val="en-US"/>
        </w:rPr>
        <w:t>Spanish:</w:t>
      </w:r>
      <w:r w:rsidRPr="00B724CE">
        <w:rPr>
          <w:sz w:val="20"/>
          <w:szCs w:val="20"/>
          <w:lang w:val="en-US"/>
        </w:rPr>
        <w:tab/>
        <w:t>Native</w:t>
      </w:r>
    </w:p>
    <w:p w:rsidR="00450A23" w:rsidRPr="00B724CE" w:rsidRDefault="00AB0993" w:rsidP="00B724CE">
      <w:pPr>
        <w:pStyle w:val="Prrafodelista1"/>
        <w:numPr>
          <w:ilvl w:val="0"/>
          <w:numId w:val="2"/>
        </w:numPr>
        <w:spacing w:after="0"/>
        <w:ind w:left="1706" w:hanging="357"/>
        <w:rPr>
          <w:sz w:val="20"/>
          <w:szCs w:val="20"/>
          <w:lang w:val="en-US"/>
        </w:rPr>
      </w:pPr>
      <w:r w:rsidRPr="00B724CE">
        <w:rPr>
          <w:sz w:val="20"/>
          <w:szCs w:val="20"/>
          <w:lang w:val="en-US"/>
        </w:rPr>
        <w:t>English:</w:t>
      </w:r>
      <w:r w:rsidRPr="00B724CE">
        <w:rPr>
          <w:sz w:val="20"/>
          <w:szCs w:val="20"/>
          <w:lang w:val="en-US"/>
        </w:rPr>
        <w:tab/>
        <w:t>Advanced *Studies in Canada, Ireland and England</w:t>
      </w:r>
    </w:p>
    <w:p w:rsidR="00450A23" w:rsidRPr="00B724CE" w:rsidRDefault="00AB0993" w:rsidP="00B724CE">
      <w:pPr>
        <w:pStyle w:val="Prrafodelista1"/>
        <w:numPr>
          <w:ilvl w:val="0"/>
          <w:numId w:val="2"/>
        </w:numPr>
        <w:spacing w:after="0"/>
        <w:ind w:left="1706" w:hanging="357"/>
        <w:rPr>
          <w:sz w:val="20"/>
          <w:szCs w:val="20"/>
          <w:lang w:val="en-US"/>
        </w:rPr>
      </w:pPr>
      <w:r w:rsidRPr="00B724CE">
        <w:rPr>
          <w:sz w:val="20"/>
          <w:szCs w:val="20"/>
          <w:lang w:val="en-US"/>
        </w:rPr>
        <w:t xml:space="preserve">French: </w:t>
      </w:r>
      <w:r w:rsidRPr="00B724CE">
        <w:rPr>
          <w:sz w:val="20"/>
          <w:szCs w:val="20"/>
          <w:lang w:val="en-US"/>
        </w:rPr>
        <w:tab/>
        <w:t>Basic *Course at “</w:t>
      </w:r>
      <w:proofErr w:type="spellStart"/>
      <w:r w:rsidRPr="00B724CE">
        <w:rPr>
          <w:sz w:val="20"/>
          <w:szCs w:val="20"/>
          <w:lang w:val="en-US"/>
        </w:rPr>
        <w:t>Alianza</w:t>
      </w:r>
      <w:proofErr w:type="spellEnd"/>
      <w:r w:rsidRPr="00B724CE">
        <w:rPr>
          <w:sz w:val="20"/>
          <w:szCs w:val="20"/>
          <w:lang w:val="en-US"/>
        </w:rPr>
        <w:t xml:space="preserve"> </w:t>
      </w:r>
      <w:proofErr w:type="spellStart"/>
      <w:r w:rsidRPr="00B724CE">
        <w:rPr>
          <w:sz w:val="20"/>
          <w:szCs w:val="20"/>
          <w:lang w:val="en-US"/>
        </w:rPr>
        <w:t>Francesa</w:t>
      </w:r>
      <w:proofErr w:type="spellEnd"/>
      <w:r w:rsidRPr="00B724CE">
        <w:rPr>
          <w:sz w:val="20"/>
          <w:szCs w:val="20"/>
          <w:lang w:val="en-US"/>
        </w:rPr>
        <w:t xml:space="preserve"> de México”</w:t>
      </w:r>
    </w:p>
    <w:p w:rsidR="00450A23" w:rsidRDefault="00AB0993">
      <w:pPr>
        <w:pStyle w:val="Ttulo3"/>
        <w:pBdr>
          <w:bottom w:val="single" w:sz="12" w:space="1" w:color="C0C0C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8"/>
          <w:lang w:val="en-US"/>
        </w:rPr>
        <w:t>Technical Skills</w:t>
      </w:r>
    </w:p>
    <w:p w:rsidR="00450A23" w:rsidRDefault="00450A23">
      <w:pPr>
        <w:spacing w:after="0" w:line="100" w:lineRule="atLeas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56"/>
        <w:gridCol w:w="1329"/>
        <w:gridCol w:w="2176"/>
        <w:gridCol w:w="1310"/>
        <w:gridCol w:w="2162"/>
        <w:gridCol w:w="1108"/>
      </w:tblGrid>
      <w:tr w:rsidR="00450A23"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A23" w:rsidRDefault="00AB0993">
            <w:pPr>
              <w:pStyle w:val="Prrafodelista1"/>
              <w:numPr>
                <w:ilvl w:val="0"/>
                <w:numId w:val="7"/>
              </w:numPr>
              <w:spacing w:after="0" w:line="100" w:lineRule="atLeast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Office</w:t>
            </w:r>
          </w:p>
          <w:p w:rsidR="00450A23" w:rsidRDefault="00AB0993">
            <w:pPr>
              <w:pStyle w:val="Prrafodelista1"/>
              <w:numPr>
                <w:ilvl w:val="0"/>
                <w:numId w:val="7"/>
              </w:numPr>
              <w:spacing w:after="0" w:line="100" w:lineRule="atLeast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Windows</w:t>
            </w:r>
          </w:p>
          <w:p w:rsidR="00450A23" w:rsidRDefault="00AB0993">
            <w:pPr>
              <w:pStyle w:val="Prrafodelista1"/>
              <w:numPr>
                <w:ilvl w:val="0"/>
                <w:numId w:val="7"/>
              </w:numPr>
              <w:spacing w:after="0" w:line="100" w:lineRule="atLeast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 xml:space="preserve">Unity </w:t>
            </w:r>
          </w:p>
          <w:p w:rsidR="00450A23" w:rsidRDefault="00AB0993">
            <w:pPr>
              <w:pStyle w:val="Prrafodelista1"/>
              <w:numPr>
                <w:ilvl w:val="0"/>
                <w:numId w:val="7"/>
              </w:numPr>
              <w:spacing w:after="0" w:line="100" w:lineRule="atLeast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C#</w:t>
            </w:r>
          </w:p>
          <w:p w:rsidR="00450A23" w:rsidRDefault="00AB0993">
            <w:pPr>
              <w:pStyle w:val="Prrafodelista1"/>
              <w:numPr>
                <w:ilvl w:val="0"/>
                <w:numId w:val="4"/>
              </w:numPr>
              <w:spacing w:after="0" w:line="100" w:lineRule="atLeast"/>
              <w:ind w:left="714" w:hanging="357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MAC OS</w:t>
            </w:r>
          </w:p>
          <w:p w:rsidR="00450A23" w:rsidRDefault="00AB0993">
            <w:pPr>
              <w:pStyle w:val="Prrafodelista1"/>
              <w:numPr>
                <w:ilvl w:val="0"/>
                <w:numId w:val="4"/>
              </w:numPr>
              <w:spacing w:after="0" w:line="100" w:lineRule="atLeast"/>
              <w:ind w:left="714" w:hanging="357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Open Office</w:t>
            </w:r>
          </w:p>
          <w:p w:rsidR="00450A23" w:rsidRDefault="00AB0993">
            <w:pPr>
              <w:pStyle w:val="Prrafodelista1"/>
              <w:numPr>
                <w:ilvl w:val="0"/>
                <w:numId w:val="4"/>
              </w:numPr>
              <w:spacing w:after="0" w:line="100" w:lineRule="atLeast"/>
              <w:ind w:left="714" w:hanging="357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Latex</w:t>
            </w:r>
          </w:p>
          <w:p w:rsidR="00450A23" w:rsidRDefault="00AB0993">
            <w:pPr>
              <w:pStyle w:val="Prrafodelista1"/>
              <w:numPr>
                <w:ilvl w:val="0"/>
                <w:numId w:val="4"/>
              </w:numPr>
              <w:spacing w:after="0" w:line="100" w:lineRule="atLeast"/>
              <w:ind w:left="714" w:hanging="357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Pencil</w:t>
            </w:r>
          </w:p>
          <w:p w:rsidR="00450A23" w:rsidRDefault="00AB0993">
            <w:pPr>
              <w:pStyle w:val="Prrafodelista1"/>
              <w:numPr>
                <w:ilvl w:val="0"/>
                <w:numId w:val="4"/>
              </w:numPr>
              <w:spacing w:after="0" w:line="100" w:lineRule="atLeast"/>
              <w:ind w:left="714" w:hanging="357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Just in Mind</w:t>
            </w:r>
          </w:p>
          <w:p w:rsidR="00450A23" w:rsidRDefault="00AB0993">
            <w:pPr>
              <w:pStyle w:val="Prrafodelista1"/>
              <w:numPr>
                <w:ilvl w:val="0"/>
                <w:numId w:val="4"/>
              </w:numPr>
              <w:spacing w:after="0" w:line="100" w:lineRule="atLeast"/>
              <w:ind w:left="714" w:hanging="357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SQL</w:t>
            </w:r>
          </w:p>
          <w:p w:rsidR="00450A23" w:rsidRDefault="00AB0993">
            <w:pPr>
              <w:pStyle w:val="Prrafodelista1"/>
              <w:numPr>
                <w:ilvl w:val="0"/>
                <w:numId w:val="4"/>
              </w:numPr>
              <w:spacing w:after="0" w:line="100" w:lineRule="atLeast"/>
              <w:ind w:left="714" w:hanging="357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HTML5</w:t>
            </w:r>
          </w:p>
          <w:p w:rsidR="00450A23" w:rsidRDefault="00AB0993">
            <w:pPr>
              <w:pStyle w:val="Prrafodelista1"/>
              <w:numPr>
                <w:ilvl w:val="0"/>
                <w:numId w:val="4"/>
              </w:numPr>
              <w:spacing w:after="0" w:line="100" w:lineRule="atLeast"/>
              <w:ind w:left="714" w:hanging="357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CSS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A23" w:rsidRDefault="00AB0993">
            <w:pPr>
              <w:spacing w:after="0" w:line="100" w:lineRule="atLeast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Advanced</w:t>
            </w:r>
          </w:p>
          <w:p w:rsidR="00450A23" w:rsidRDefault="00AB0993">
            <w:pPr>
              <w:spacing w:after="0" w:line="100" w:lineRule="atLeast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Advanced</w:t>
            </w:r>
          </w:p>
          <w:p w:rsidR="00450A23" w:rsidRDefault="00AB0993">
            <w:pPr>
              <w:spacing w:after="0" w:line="100" w:lineRule="atLeast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Advanced</w:t>
            </w:r>
          </w:p>
          <w:p w:rsidR="00450A23" w:rsidRDefault="00AB0993">
            <w:pPr>
              <w:spacing w:after="0" w:line="100" w:lineRule="atLeas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Advanced</w:t>
            </w:r>
          </w:p>
          <w:p w:rsidR="00450A23" w:rsidRDefault="00AB0993">
            <w:pPr>
              <w:spacing w:after="0" w:line="100" w:lineRule="atLeas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Intermediate</w:t>
            </w:r>
          </w:p>
          <w:p w:rsidR="00450A23" w:rsidRDefault="00AB0993">
            <w:pPr>
              <w:spacing w:after="0" w:line="100" w:lineRule="atLeas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Intermediate</w:t>
            </w:r>
          </w:p>
          <w:p w:rsidR="00450A23" w:rsidRDefault="00AB0993">
            <w:pPr>
              <w:spacing w:after="0" w:line="100" w:lineRule="atLeas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Intermediate</w:t>
            </w:r>
          </w:p>
          <w:p w:rsidR="00450A23" w:rsidRDefault="00AB0993">
            <w:pPr>
              <w:spacing w:after="0" w:line="100" w:lineRule="atLeas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Intermediate</w:t>
            </w:r>
          </w:p>
          <w:p w:rsidR="00450A23" w:rsidRDefault="00AB0993">
            <w:pPr>
              <w:spacing w:after="0" w:line="100" w:lineRule="atLeas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Intermediate</w:t>
            </w:r>
          </w:p>
          <w:p w:rsidR="00450A23" w:rsidRDefault="00AB0993">
            <w:pPr>
              <w:spacing w:after="0" w:line="100" w:lineRule="atLeas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Intermediate</w:t>
            </w:r>
          </w:p>
          <w:p w:rsidR="00450A23" w:rsidRDefault="00AB0993">
            <w:pPr>
              <w:spacing w:after="0" w:line="100" w:lineRule="atLeas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Intermediate</w:t>
            </w:r>
          </w:p>
          <w:p w:rsidR="00450A23" w:rsidRDefault="00AB0993">
            <w:pPr>
              <w:spacing w:after="0" w:line="100" w:lineRule="atLeast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Intermediate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A23" w:rsidRDefault="00AB0993">
            <w:pPr>
              <w:pStyle w:val="Prrafodelista1"/>
              <w:numPr>
                <w:ilvl w:val="0"/>
                <w:numId w:val="5"/>
              </w:numPr>
              <w:spacing w:after="0" w:line="100" w:lineRule="atLeast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C++</w:t>
            </w:r>
          </w:p>
          <w:p w:rsidR="00450A23" w:rsidRDefault="00AB0993">
            <w:pPr>
              <w:pStyle w:val="Prrafodelista1"/>
              <w:numPr>
                <w:ilvl w:val="0"/>
                <w:numId w:val="5"/>
              </w:numPr>
              <w:spacing w:after="0" w:line="100" w:lineRule="atLeast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.Net</w:t>
            </w:r>
          </w:p>
          <w:p w:rsidR="00450A23" w:rsidRDefault="00AB0993">
            <w:pPr>
              <w:pStyle w:val="Prrafodelista1"/>
              <w:numPr>
                <w:ilvl w:val="0"/>
                <w:numId w:val="5"/>
              </w:numPr>
              <w:spacing w:after="0" w:line="100" w:lineRule="atLeast"/>
              <w:rPr>
                <w:rFonts w:eastAsia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val="en-US"/>
              </w:rPr>
              <w:t>Matlab</w:t>
            </w:r>
            <w:proofErr w:type="spellEnd"/>
          </w:p>
          <w:p w:rsidR="00450A23" w:rsidRDefault="00AB0993">
            <w:pPr>
              <w:pStyle w:val="Prrafodelista1"/>
              <w:numPr>
                <w:ilvl w:val="0"/>
                <w:numId w:val="5"/>
              </w:numPr>
              <w:spacing w:after="0" w:line="100" w:lineRule="atLeast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Maya</w:t>
            </w:r>
          </w:p>
          <w:p w:rsidR="00450A23" w:rsidRDefault="00AB0993">
            <w:pPr>
              <w:pStyle w:val="Prrafodelista1"/>
              <w:numPr>
                <w:ilvl w:val="0"/>
                <w:numId w:val="5"/>
              </w:numPr>
              <w:spacing w:after="0" w:line="100" w:lineRule="atLeast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Photoshop</w:t>
            </w:r>
          </w:p>
          <w:p w:rsidR="00450A23" w:rsidRDefault="00AB0993">
            <w:pPr>
              <w:pStyle w:val="Prrafodelista1"/>
              <w:numPr>
                <w:ilvl w:val="0"/>
                <w:numId w:val="5"/>
              </w:numPr>
              <w:spacing w:after="0" w:line="100" w:lineRule="atLeas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Gimp</w:t>
            </w:r>
          </w:p>
          <w:p w:rsidR="00450A23" w:rsidRDefault="00AB0993">
            <w:pPr>
              <w:pStyle w:val="Prrafodelista1"/>
              <w:numPr>
                <w:ilvl w:val="0"/>
                <w:numId w:val="5"/>
              </w:numPr>
              <w:spacing w:after="0" w:line="100" w:lineRule="atLeas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Premier</w:t>
            </w:r>
          </w:p>
          <w:p w:rsidR="00450A23" w:rsidRDefault="00AB0993">
            <w:pPr>
              <w:pStyle w:val="Prrafodelista1"/>
              <w:numPr>
                <w:ilvl w:val="0"/>
                <w:numId w:val="5"/>
              </w:numPr>
              <w:spacing w:after="0" w:line="100" w:lineRule="atLeas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After Effects</w:t>
            </w:r>
          </w:p>
          <w:p w:rsidR="00450A23" w:rsidRDefault="00AB0993">
            <w:pPr>
              <w:pStyle w:val="Prrafodelista1"/>
              <w:numPr>
                <w:ilvl w:val="0"/>
                <w:numId w:val="5"/>
              </w:numPr>
              <w:spacing w:after="0" w:line="100" w:lineRule="atLeast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Muse</w:t>
            </w:r>
          </w:p>
          <w:p w:rsidR="00450A23" w:rsidRDefault="00AB0993">
            <w:pPr>
              <w:pStyle w:val="Prrafodelista1"/>
              <w:numPr>
                <w:ilvl w:val="0"/>
                <w:numId w:val="5"/>
              </w:numPr>
              <w:spacing w:after="0" w:line="100" w:lineRule="atLeast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ASP</w:t>
            </w:r>
          </w:p>
          <w:p w:rsidR="00450A23" w:rsidRDefault="00AB0993">
            <w:pPr>
              <w:pStyle w:val="Prrafodelista1"/>
              <w:numPr>
                <w:ilvl w:val="0"/>
                <w:numId w:val="5"/>
              </w:numPr>
              <w:spacing w:after="0" w:line="100" w:lineRule="atLeast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Java</w:t>
            </w:r>
          </w:p>
          <w:p w:rsidR="00450A23" w:rsidRDefault="00AB0993">
            <w:pPr>
              <w:pStyle w:val="Prrafodelista1"/>
              <w:numPr>
                <w:ilvl w:val="0"/>
                <w:numId w:val="5"/>
              </w:numPr>
              <w:spacing w:after="0" w:line="100" w:lineRule="atLeas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Visual Basic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A23" w:rsidRDefault="00AB0993">
            <w:pPr>
              <w:spacing w:after="0" w:line="100" w:lineRule="atLeas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Intermediate</w:t>
            </w:r>
          </w:p>
          <w:p w:rsidR="00450A23" w:rsidRDefault="00AB0993">
            <w:pPr>
              <w:spacing w:after="0" w:line="100" w:lineRule="atLeas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Intermediate</w:t>
            </w:r>
          </w:p>
          <w:p w:rsidR="00450A23" w:rsidRDefault="00AB0993">
            <w:pPr>
              <w:spacing w:after="0" w:line="100" w:lineRule="atLeas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Intermediate</w:t>
            </w:r>
          </w:p>
          <w:p w:rsidR="00450A23" w:rsidRDefault="00AB0993">
            <w:pPr>
              <w:spacing w:after="0" w:line="100" w:lineRule="atLeas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Intermediate</w:t>
            </w:r>
          </w:p>
          <w:p w:rsidR="00450A23" w:rsidRDefault="00AB0993">
            <w:pPr>
              <w:spacing w:after="0" w:line="100" w:lineRule="atLeas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Intermediate</w:t>
            </w:r>
          </w:p>
          <w:p w:rsidR="00450A23" w:rsidRDefault="00AB0993">
            <w:pPr>
              <w:spacing w:after="0" w:line="100" w:lineRule="atLeas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Intermediate</w:t>
            </w:r>
          </w:p>
          <w:p w:rsidR="00450A23" w:rsidRDefault="00AB0993">
            <w:pPr>
              <w:spacing w:after="0" w:line="100" w:lineRule="atLeas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Intermediate</w:t>
            </w:r>
          </w:p>
          <w:p w:rsidR="00450A23" w:rsidRDefault="00AB0993">
            <w:pPr>
              <w:spacing w:after="0" w:line="100" w:lineRule="atLeas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Intermediate</w:t>
            </w:r>
          </w:p>
          <w:p w:rsidR="00450A23" w:rsidRDefault="00AB0993">
            <w:pPr>
              <w:spacing w:after="0" w:line="100" w:lineRule="atLeas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Intermediate</w:t>
            </w:r>
          </w:p>
          <w:p w:rsidR="00450A23" w:rsidRDefault="00AB0993">
            <w:pPr>
              <w:spacing w:after="0" w:line="100" w:lineRule="atLeas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Beginner</w:t>
            </w:r>
          </w:p>
          <w:p w:rsidR="00450A23" w:rsidRDefault="00AB0993">
            <w:pPr>
              <w:spacing w:after="0" w:line="100" w:lineRule="atLeas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Beginner</w:t>
            </w:r>
          </w:p>
          <w:p w:rsidR="00450A23" w:rsidRDefault="00AB0993">
            <w:pPr>
              <w:spacing w:after="0" w:line="100" w:lineRule="atLeast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Beginner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A23" w:rsidRDefault="00AB0993">
            <w:pPr>
              <w:pStyle w:val="Prrafodelista1"/>
              <w:numPr>
                <w:ilvl w:val="0"/>
                <w:numId w:val="6"/>
              </w:numPr>
              <w:spacing w:after="0" w:line="100" w:lineRule="atLeast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Assembler</w:t>
            </w:r>
          </w:p>
          <w:p w:rsidR="00450A23" w:rsidRDefault="00AB0993">
            <w:pPr>
              <w:pStyle w:val="Prrafodelista1"/>
              <w:numPr>
                <w:ilvl w:val="0"/>
                <w:numId w:val="6"/>
              </w:numPr>
              <w:spacing w:after="0" w:line="100" w:lineRule="atLeast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PHP</w:t>
            </w:r>
          </w:p>
          <w:p w:rsidR="00450A23" w:rsidRDefault="00AB0993">
            <w:pPr>
              <w:pStyle w:val="Prrafodelista1"/>
              <w:numPr>
                <w:ilvl w:val="0"/>
                <w:numId w:val="6"/>
              </w:numPr>
              <w:spacing w:after="0" w:line="100" w:lineRule="atLeast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JavaScript</w:t>
            </w:r>
          </w:p>
          <w:p w:rsidR="00450A23" w:rsidRDefault="00AB0993">
            <w:pPr>
              <w:pStyle w:val="Prrafodelista1"/>
              <w:numPr>
                <w:ilvl w:val="0"/>
                <w:numId w:val="6"/>
              </w:numPr>
              <w:spacing w:after="0" w:line="100" w:lineRule="atLeast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Linux</w:t>
            </w:r>
          </w:p>
          <w:p w:rsidR="00450A23" w:rsidRDefault="00AB0993">
            <w:pPr>
              <w:pStyle w:val="Prrafodelista1"/>
              <w:numPr>
                <w:ilvl w:val="0"/>
                <w:numId w:val="6"/>
              </w:numPr>
              <w:spacing w:after="0" w:line="100" w:lineRule="atLeast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Proteus</w:t>
            </w:r>
          </w:p>
          <w:p w:rsidR="00450A23" w:rsidRDefault="00AB0993">
            <w:pPr>
              <w:pStyle w:val="Prrafodelista1"/>
              <w:numPr>
                <w:ilvl w:val="0"/>
                <w:numId w:val="6"/>
              </w:numPr>
              <w:spacing w:after="0" w:line="100" w:lineRule="atLeas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val="en-US"/>
              </w:rPr>
              <w:t>GitHub</w:t>
            </w:r>
            <w:proofErr w:type="spellEnd"/>
          </w:p>
          <w:p w:rsidR="00450A23" w:rsidRDefault="00AB0993">
            <w:pPr>
              <w:pStyle w:val="Prrafodelista1"/>
              <w:numPr>
                <w:ilvl w:val="0"/>
                <w:numId w:val="6"/>
              </w:numPr>
              <w:spacing w:after="0" w:line="100" w:lineRule="atLeas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Unreal Engine</w:t>
            </w:r>
          </w:p>
          <w:p w:rsidR="00450A23" w:rsidRDefault="00AB0993">
            <w:pPr>
              <w:pStyle w:val="Prrafodelista1"/>
              <w:numPr>
                <w:ilvl w:val="0"/>
                <w:numId w:val="6"/>
              </w:numPr>
              <w:spacing w:after="0" w:line="100" w:lineRule="atLeas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Nuke</w:t>
            </w:r>
          </w:p>
          <w:p w:rsidR="00450A23" w:rsidRDefault="00AB0993">
            <w:pPr>
              <w:pStyle w:val="Prrafodelista1"/>
              <w:numPr>
                <w:ilvl w:val="0"/>
                <w:numId w:val="6"/>
              </w:numPr>
              <w:spacing w:after="0" w:line="100" w:lineRule="atLeas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Blender</w:t>
            </w:r>
          </w:p>
          <w:p w:rsidR="00450A23" w:rsidRDefault="00AB0993">
            <w:pPr>
              <w:pStyle w:val="Prrafodelista1"/>
              <w:numPr>
                <w:ilvl w:val="0"/>
                <w:numId w:val="6"/>
              </w:numPr>
              <w:spacing w:after="0" w:line="100" w:lineRule="atLeas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Motion Builder</w:t>
            </w:r>
          </w:p>
          <w:p w:rsidR="00450A23" w:rsidRDefault="00AB0993">
            <w:pPr>
              <w:pStyle w:val="Prrafodelista1"/>
              <w:numPr>
                <w:ilvl w:val="0"/>
                <w:numId w:val="6"/>
              </w:numPr>
              <w:spacing w:after="0" w:line="100" w:lineRule="atLeas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MudBox</w:t>
            </w:r>
            <w:proofErr w:type="spellEnd"/>
          </w:p>
          <w:p w:rsidR="00450A23" w:rsidRDefault="00AB0993">
            <w:pPr>
              <w:pStyle w:val="Prrafodelista1"/>
              <w:numPr>
                <w:ilvl w:val="0"/>
                <w:numId w:val="6"/>
              </w:numPr>
              <w:spacing w:after="0" w:line="100" w:lineRule="atLeast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Sony Vegas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A23" w:rsidRDefault="00AB0993">
            <w:pPr>
              <w:spacing w:after="0" w:line="252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Beginner</w:t>
            </w:r>
          </w:p>
          <w:p w:rsidR="00450A23" w:rsidRDefault="00AB0993">
            <w:pPr>
              <w:spacing w:after="0" w:line="252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Beginner</w:t>
            </w:r>
          </w:p>
          <w:p w:rsidR="00450A23" w:rsidRDefault="00AB0993">
            <w:pPr>
              <w:spacing w:after="0" w:line="252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Beginner</w:t>
            </w:r>
          </w:p>
          <w:p w:rsidR="00450A23" w:rsidRDefault="00AB0993">
            <w:pPr>
              <w:spacing w:after="0" w:line="252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Beginner</w:t>
            </w:r>
          </w:p>
          <w:p w:rsidR="00450A23" w:rsidRDefault="00AB0993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Beginner</w:t>
            </w:r>
          </w:p>
          <w:p w:rsidR="00450A23" w:rsidRDefault="00AB0993">
            <w:pPr>
              <w:spacing w:after="0" w:line="252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Beginner</w:t>
            </w:r>
          </w:p>
          <w:p w:rsidR="00450A23" w:rsidRDefault="00AB0993">
            <w:pPr>
              <w:spacing w:after="0" w:line="252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Beginner</w:t>
            </w:r>
          </w:p>
          <w:p w:rsidR="00450A23" w:rsidRDefault="00AB0993">
            <w:pPr>
              <w:spacing w:after="0" w:line="252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Beginner</w:t>
            </w:r>
          </w:p>
          <w:p w:rsidR="00450A23" w:rsidRDefault="00AB0993">
            <w:pPr>
              <w:spacing w:after="0" w:line="252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Beginner</w:t>
            </w:r>
          </w:p>
          <w:p w:rsidR="00450A23" w:rsidRDefault="00AB0993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Beginner</w:t>
            </w:r>
          </w:p>
          <w:p w:rsidR="00450A23" w:rsidRDefault="00AB0993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Beginner</w:t>
            </w:r>
          </w:p>
          <w:p w:rsidR="00450A23" w:rsidRDefault="00AB0993">
            <w:pPr>
              <w:spacing w:after="0"/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Beginner</w:t>
            </w:r>
          </w:p>
        </w:tc>
      </w:tr>
    </w:tbl>
    <w:p w:rsidR="00450A23" w:rsidRDefault="00AB0993">
      <w:pPr>
        <w:pStyle w:val="Ttulo3"/>
        <w:pBdr>
          <w:bottom w:val="single" w:sz="12" w:space="1" w:color="C0C0C0"/>
        </w:pBdr>
      </w:pPr>
      <w:r>
        <w:rPr>
          <w:sz w:val="28"/>
          <w:lang w:val="en-US"/>
        </w:rPr>
        <w:t>Courses</w:t>
      </w:r>
    </w:p>
    <w:p w:rsidR="00450A23" w:rsidRPr="00B724CE" w:rsidRDefault="00AB0993">
      <w:pPr>
        <w:spacing w:after="0" w:line="100" w:lineRule="atLeast"/>
        <w:rPr>
          <w:sz w:val="20"/>
        </w:rPr>
      </w:pPr>
      <w:r w:rsidRPr="00B724CE">
        <w:rPr>
          <w:sz w:val="20"/>
        </w:rPr>
        <w:t xml:space="preserve">2007 </w:t>
      </w:r>
      <w:proofErr w:type="spellStart"/>
      <w:r w:rsidRPr="00B724CE">
        <w:rPr>
          <w:sz w:val="20"/>
        </w:rPr>
        <w:t>Computer</w:t>
      </w:r>
      <w:proofErr w:type="spellEnd"/>
      <w:r w:rsidRPr="00B724CE">
        <w:rPr>
          <w:sz w:val="20"/>
        </w:rPr>
        <w:t xml:space="preserve"> </w:t>
      </w:r>
      <w:proofErr w:type="spellStart"/>
      <w:r w:rsidRPr="00B724CE">
        <w:rPr>
          <w:sz w:val="20"/>
        </w:rPr>
        <w:t>Systems</w:t>
      </w:r>
      <w:proofErr w:type="spellEnd"/>
      <w:r w:rsidRPr="00B724CE">
        <w:rPr>
          <w:sz w:val="20"/>
        </w:rPr>
        <w:t xml:space="preserve">. CCPM. </w:t>
      </w:r>
    </w:p>
    <w:p w:rsidR="00AB0993" w:rsidRPr="00B724CE" w:rsidRDefault="00AB0993">
      <w:pPr>
        <w:spacing w:after="0" w:line="100" w:lineRule="atLeast"/>
        <w:rPr>
          <w:sz w:val="20"/>
        </w:rPr>
      </w:pPr>
      <w:r w:rsidRPr="00B724CE">
        <w:rPr>
          <w:sz w:val="20"/>
        </w:rPr>
        <w:t xml:space="preserve">2006 Digital </w:t>
      </w:r>
      <w:proofErr w:type="spellStart"/>
      <w:r w:rsidRPr="00B724CE">
        <w:rPr>
          <w:sz w:val="20"/>
        </w:rPr>
        <w:t>Graphic</w:t>
      </w:r>
      <w:proofErr w:type="spellEnd"/>
      <w:r w:rsidRPr="00B724CE">
        <w:rPr>
          <w:sz w:val="20"/>
        </w:rPr>
        <w:t xml:space="preserve"> </w:t>
      </w:r>
      <w:proofErr w:type="spellStart"/>
      <w:r w:rsidRPr="00B724CE">
        <w:rPr>
          <w:sz w:val="20"/>
        </w:rPr>
        <w:t>Design</w:t>
      </w:r>
      <w:proofErr w:type="spellEnd"/>
      <w:r w:rsidRPr="00B724CE">
        <w:rPr>
          <w:sz w:val="20"/>
        </w:rPr>
        <w:t>. CCPM.</w:t>
      </w:r>
    </w:p>
    <w:sectPr w:rsidR="00AB0993" w:rsidRPr="00B724C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837" w:right="1701" w:bottom="1135" w:left="1701" w:header="568" w:footer="708" w:gutter="0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E79" w:rsidRDefault="00A67E79">
      <w:pPr>
        <w:spacing w:after="0" w:line="240" w:lineRule="auto"/>
      </w:pPr>
      <w:r>
        <w:separator/>
      </w:r>
    </w:p>
  </w:endnote>
  <w:endnote w:type="continuationSeparator" w:id="0">
    <w:p w:rsidR="00A67E79" w:rsidRDefault="00A6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82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A23" w:rsidRDefault="00450A23">
    <w:pPr>
      <w:pStyle w:val="Piedepgina"/>
    </w:pPr>
  </w:p>
  <w:p w:rsidR="00450A23" w:rsidRDefault="00450A2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A23" w:rsidRDefault="00450A23">
    <w:pPr>
      <w:pStyle w:val="Piedepgina"/>
    </w:pPr>
  </w:p>
  <w:p w:rsidR="00450A23" w:rsidRDefault="00450A2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FEA" w:rsidRDefault="00106FEA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A23" w:rsidRDefault="00450A23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A23" w:rsidRDefault="00450A23">
    <w:pPr>
      <w:pStyle w:val="Piedepgina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A23" w:rsidRDefault="00450A2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E79" w:rsidRDefault="00A67E79">
      <w:pPr>
        <w:spacing w:after="0" w:line="240" w:lineRule="auto"/>
      </w:pPr>
      <w:r>
        <w:separator/>
      </w:r>
    </w:p>
  </w:footnote>
  <w:footnote w:type="continuationSeparator" w:id="0">
    <w:p w:rsidR="00A67E79" w:rsidRDefault="00A6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A23" w:rsidRDefault="00AB0993">
    <w:pPr>
      <w:pStyle w:val="Ttulo2"/>
      <w:jc w:val="center"/>
      <w:rPr>
        <w:sz w:val="18"/>
        <w:szCs w:val="20"/>
      </w:rPr>
    </w:pPr>
    <w:r>
      <w:rPr>
        <w:sz w:val="40"/>
        <w:szCs w:val="48"/>
      </w:rPr>
      <w:t xml:space="preserve">Felipe Román </w:t>
    </w:r>
    <w:proofErr w:type="spellStart"/>
    <w:r>
      <w:rPr>
        <w:sz w:val="40"/>
        <w:szCs w:val="48"/>
      </w:rPr>
      <w:t>Enriquez</w:t>
    </w:r>
    <w:proofErr w:type="spellEnd"/>
  </w:p>
  <w:p w:rsidR="00450A23" w:rsidRPr="00646975" w:rsidRDefault="00AB0993">
    <w:pPr>
      <w:pStyle w:val="Encabezado"/>
      <w:jc w:val="center"/>
      <w:rPr>
        <w:sz w:val="18"/>
        <w:szCs w:val="20"/>
      </w:rPr>
    </w:pPr>
    <w:r>
      <w:rPr>
        <w:sz w:val="18"/>
        <w:szCs w:val="20"/>
      </w:rPr>
      <w:t xml:space="preserve">Rancho </w:t>
    </w:r>
    <w:proofErr w:type="spellStart"/>
    <w:r>
      <w:rPr>
        <w:sz w:val="18"/>
        <w:szCs w:val="20"/>
      </w:rPr>
      <w:t>Piomo</w:t>
    </w:r>
    <w:proofErr w:type="spellEnd"/>
    <w:r>
      <w:rPr>
        <w:sz w:val="18"/>
        <w:szCs w:val="20"/>
      </w:rPr>
      <w:t xml:space="preserve"> 57, Col. Nueva Oriental Coapa, </w:t>
    </w:r>
    <w:proofErr w:type="spellStart"/>
    <w:r>
      <w:rPr>
        <w:sz w:val="18"/>
        <w:szCs w:val="20"/>
      </w:rPr>
      <w:t>Mexico</w:t>
    </w:r>
    <w:proofErr w:type="spellEnd"/>
    <w:r>
      <w:rPr>
        <w:sz w:val="18"/>
        <w:szCs w:val="20"/>
      </w:rPr>
      <w:t xml:space="preserve"> City,  México CP.:14300</w:t>
    </w:r>
  </w:p>
  <w:p w:rsidR="00450A23" w:rsidRDefault="00AB0993">
    <w:pPr>
      <w:pStyle w:val="Encabezado"/>
      <w:jc w:val="center"/>
      <w:rPr>
        <w:sz w:val="18"/>
        <w:szCs w:val="20"/>
        <w:lang w:val="en-US"/>
      </w:rPr>
    </w:pPr>
    <w:r>
      <w:rPr>
        <w:sz w:val="18"/>
        <w:szCs w:val="20"/>
        <w:lang w:val="en-US"/>
      </w:rPr>
      <w:t>Phone</w:t>
    </w:r>
    <w:proofErr w:type="gramStart"/>
    <w:r>
      <w:rPr>
        <w:sz w:val="18"/>
        <w:szCs w:val="20"/>
        <w:lang w:val="en-US"/>
      </w:rPr>
      <w:t>:+</w:t>
    </w:r>
    <w:proofErr w:type="gramEnd"/>
    <w:r>
      <w:rPr>
        <w:sz w:val="18"/>
        <w:szCs w:val="20"/>
        <w:lang w:val="en-US"/>
      </w:rPr>
      <w:t xml:space="preserve">52 1 5543388005 </w:t>
    </w:r>
  </w:p>
  <w:p w:rsidR="00450A23" w:rsidRPr="00646975" w:rsidRDefault="00AB0993">
    <w:pPr>
      <w:pStyle w:val="Encabezado"/>
      <w:jc w:val="center"/>
      <w:rPr>
        <w:lang w:val="en-US"/>
      </w:rPr>
    </w:pPr>
    <w:r>
      <w:rPr>
        <w:sz w:val="18"/>
        <w:szCs w:val="20"/>
        <w:lang w:val="en-US"/>
      </w:rPr>
      <w:t xml:space="preserve">Mail: </w:t>
    </w:r>
    <w:r w:rsidR="00A67E79">
      <w:fldChar w:fldCharType="begin"/>
    </w:r>
    <w:r w:rsidR="00A67E79" w:rsidRPr="006B1660">
      <w:rPr>
        <w:lang w:val="en-US"/>
      </w:rPr>
      <w:instrText xml:space="preserve"> HYPERLINK "mailto:fr</w:instrText>
    </w:r>
    <w:r w:rsidR="00A67E79" w:rsidRPr="006B1660">
      <w:rPr>
        <w:lang w:val="en-US"/>
      </w:rPr>
      <w:instrText xml:space="preserve">omaninteractive@gmail.com" </w:instrText>
    </w:r>
    <w:r w:rsidR="00A67E79">
      <w:fldChar w:fldCharType="separate"/>
    </w:r>
    <w:r>
      <w:rPr>
        <w:rStyle w:val="Hipervnculo"/>
        <w:sz w:val="18"/>
        <w:szCs w:val="20"/>
        <w:lang w:val="en-US"/>
      </w:rPr>
      <w:t>fromaninteractive@gmail.com</w:t>
    </w:r>
    <w:r w:rsidR="00A67E79">
      <w:rPr>
        <w:rStyle w:val="Hipervnculo"/>
        <w:sz w:val="18"/>
        <w:szCs w:val="20"/>
        <w:lang w:val="en-US"/>
      </w:rPr>
      <w:fldChar w:fldCharType="end"/>
    </w:r>
    <w:r>
      <w:rPr>
        <w:sz w:val="18"/>
        <w:szCs w:val="20"/>
        <w:lang w:val="en-US"/>
      </w:rPr>
      <w:t xml:space="preserve">  | Web: </w:t>
    </w:r>
    <w:r w:rsidR="00A67E79">
      <w:fldChar w:fldCharType="begin"/>
    </w:r>
    <w:r w:rsidR="00A67E79" w:rsidRPr="006B1660">
      <w:rPr>
        <w:lang w:val="en-US"/>
      </w:rPr>
      <w:instrText xml:space="preserve"> HYPERLINK "http://www.fromaninteractive.com/" </w:instrText>
    </w:r>
    <w:r w:rsidR="00A67E79">
      <w:fldChar w:fldCharType="separate"/>
    </w:r>
    <w:r>
      <w:rPr>
        <w:rStyle w:val="Hipervnculo"/>
        <w:sz w:val="18"/>
        <w:szCs w:val="20"/>
        <w:lang w:val="en-US"/>
      </w:rPr>
      <w:t>www.fromaninteractive.com</w:t>
    </w:r>
    <w:r w:rsidR="00A67E79">
      <w:rPr>
        <w:rStyle w:val="Hipervnculo"/>
        <w:sz w:val="18"/>
        <w:szCs w:val="20"/>
        <w:lang w:val="en-US"/>
      </w:rPr>
      <w:fldChar w:fldCharType="end"/>
    </w:r>
    <w:r>
      <w:rPr>
        <w:sz w:val="18"/>
        <w:szCs w:val="20"/>
        <w:lang w:val="en-US"/>
      </w:rPr>
      <w:t xml:space="preserve"> </w:t>
    </w:r>
  </w:p>
  <w:p w:rsidR="00450A23" w:rsidRPr="00646975" w:rsidRDefault="00450A23">
    <w:pPr>
      <w:pStyle w:val="Encabezado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A23" w:rsidRDefault="00106FEA">
    <w:pPr>
      <w:pStyle w:val="Ttulo2"/>
      <w:jc w:val="center"/>
      <w:rPr>
        <w:sz w:val="18"/>
        <w:szCs w:val="20"/>
      </w:rPr>
    </w:pPr>
    <w:r>
      <w:rPr>
        <w:sz w:val="40"/>
        <w:szCs w:val="48"/>
      </w:rPr>
      <w:t xml:space="preserve">Felipe </w:t>
    </w:r>
    <w:proofErr w:type="spellStart"/>
    <w:r w:rsidRPr="00106FEA">
      <w:rPr>
        <w:sz w:val="40"/>
        <w:szCs w:val="48"/>
      </w:rPr>
      <w:t>Roma</w:t>
    </w:r>
    <w:r w:rsidR="00AB0993" w:rsidRPr="00106FEA">
      <w:rPr>
        <w:sz w:val="40"/>
        <w:szCs w:val="48"/>
      </w:rPr>
      <w:t>n</w:t>
    </w:r>
    <w:proofErr w:type="spellEnd"/>
    <w:r w:rsidR="00AB0993">
      <w:rPr>
        <w:sz w:val="40"/>
        <w:szCs w:val="48"/>
      </w:rPr>
      <w:t xml:space="preserve"> </w:t>
    </w:r>
    <w:proofErr w:type="spellStart"/>
    <w:r w:rsidR="00AB0993">
      <w:rPr>
        <w:sz w:val="40"/>
        <w:szCs w:val="48"/>
      </w:rPr>
      <w:t>Enriquez</w:t>
    </w:r>
    <w:proofErr w:type="spellEnd"/>
  </w:p>
  <w:p w:rsidR="00450A23" w:rsidRPr="00912ECC" w:rsidRDefault="00106FEA">
    <w:pPr>
      <w:pStyle w:val="Encabezado"/>
      <w:jc w:val="center"/>
      <w:rPr>
        <w:sz w:val="20"/>
        <w:szCs w:val="20"/>
      </w:rPr>
    </w:pPr>
    <w:r>
      <w:rPr>
        <w:sz w:val="20"/>
        <w:szCs w:val="20"/>
      </w:rPr>
      <w:t xml:space="preserve">Rancho </w:t>
    </w:r>
    <w:proofErr w:type="spellStart"/>
    <w:r>
      <w:rPr>
        <w:sz w:val="20"/>
        <w:szCs w:val="20"/>
      </w:rPr>
      <w:t>Piomo</w:t>
    </w:r>
    <w:proofErr w:type="spellEnd"/>
    <w:r>
      <w:rPr>
        <w:sz w:val="20"/>
        <w:szCs w:val="20"/>
      </w:rPr>
      <w:t xml:space="preserve"> 57 </w:t>
    </w:r>
    <w:r w:rsidR="00AB0993" w:rsidRPr="00912ECC">
      <w:rPr>
        <w:sz w:val="20"/>
        <w:szCs w:val="20"/>
      </w:rPr>
      <w:t xml:space="preserve">Col. Nueva Oriental Coapa, </w:t>
    </w:r>
    <w:proofErr w:type="spellStart"/>
    <w:r w:rsidR="00AB0993" w:rsidRPr="00912ECC">
      <w:rPr>
        <w:sz w:val="20"/>
        <w:szCs w:val="20"/>
      </w:rPr>
      <w:t>Mexico</w:t>
    </w:r>
    <w:proofErr w:type="spellEnd"/>
    <w:r>
      <w:rPr>
        <w:sz w:val="20"/>
        <w:szCs w:val="20"/>
      </w:rPr>
      <w:t xml:space="preserve"> City,  México  </w:t>
    </w:r>
    <w:r w:rsidR="00AB0993" w:rsidRPr="00912ECC">
      <w:rPr>
        <w:sz w:val="20"/>
        <w:szCs w:val="20"/>
      </w:rPr>
      <w:t>14300</w:t>
    </w:r>
  </w:p>
  <w:p w:rsidR="00450A23" w:rsidRPr="00912ECC" w:rsidRDefault="00AB0993">
    <w:pPr>
      <w:pStyle w:val="Encabezado"/>
      <w:jc w:val="center"/>
      <w:rPr>
        <w:sz w:val="20"/>
        <w:szCs w:val="20"/>
        <w:lang w:val="en-US"/>
      </w:rPr>
    </w:pPr>
    <w:r w:rsidRPr="00912ECC">
      <w:rPr>
        <w:sz w:val="20"/>
        <w:szCs w:val="20"/>
        <w:lang w:val="en-US"/>
      </w:rPr>
      <w:t>Phone</w:t>
    </w:r>
    <w:proofErr w:type="gramStart"/>
    <w:r w:rsidRPr="00912ECC">
      <w:rPr>
        <w:sz w:val="20"/>
        <w:szCs w:val="20"/>
        <w:lang w:val="en-US"/>
      </w:rPr>
      <w:t>:+</w:t>
    </w:r>
    <w:proofErr w:type="gramEnd"/>
    <w:r w:rsidRPr="00912ECC">
      <w:rPr>
        <w:sz w:val="20"/>
        <w:szCs w:val="20"/>
        <w:lang w:val="en-US"/>
      </w:rPr>
      <w:t xml:space="preserve">52 1 5543388005 </w:t>
    </w:r>
  </w:p>
  <w:p w:rsidR="00450A23" w:rsidRPr="00912ECC" w:rsidRDefault="00AB0993">
    <w:pPr>
      <w:pStyle w:val="Encabezado"/>
      <w:jc w:val="center"/>
      <w:rPr>
        <w:sz w:val="20"/>
        <w:szCs w:val="20"/>
        <w:lang w:val="en-US"/>
      </w:rPr>
    </w:pPr>
    <w:r w:rsidRPr="00912ECC">
      <w:rPr>
        <w:sz w:val="20"/>
        <w:szCs w:val="20"/>
        <w:lang w:val="en-US"/>
      </w:rPr>
      <w:t xml:space="preserve">Mail: </w:t>
    </w:r>
    <w:r w:rsidR="00A67E79">
      <w:fldChar w:fldCharType="begin"/>
    </w:r>
    <w:r w:rsidR="00A67E79" w:rsidRPr="006B1660">
      <w:rPr>
        <w:lang w:val="en-US"/>
      </w:rPr>
      <w:instrText xml:space="preserve"> HYPERLINK "mailto:fromaninteractive@gmail.com" </w:instrText>
    </w:r>
    <w:r w:rsidR="00A67E79">
      <w:fldChar w:fldCharType="separate"/>
    </w:r>
    <w:r w:rsidRPr="00912ECC">
      <w:rPr>
        <w:rStyle w:val="Hipervnculo"/>
        <w:sz w:val="20"/>
        <w:szCs w:val="20"/>
        <w:lang w:val="en-US"/>
      </w:rPr>
      <w:t>fromaninteractive@gmail.com</w:t>
    </w:r>
    <w:r w:rsidR="00A67E79">
      <w:rPr>
        <w:rStyle w:val="Hipervnculo"/>
        <w:sz w:val="20"/>
        <w:szCs w:val="20"/>
        <w:lang w:val="en-US"/>
      </w:rPr>
      <w:fldChar w:fldCharType="end"/>
    </w:r>
    <w:r w:rsidRPr="00912ECC">
      <w:rPr>
        <w:sz w:val="20"/>
        <w:szCs w:val="20"/>
        <w:lang w:val="en-US"/>
      </w:rPr>
      <w:t xml:space="preserve">  | Web: </w:t>
    </w:r>
    <w:r w:rsidR="00A67E79">
      <w:fldChar w:fldCharType="begin"/>
    </w:r>
    <w:r w:rsidR="00A67E79" w:rsidRPr="006B1660">
      <w:rPr>
        <w:lang w:val="en-US"/>
      </w:rPr>
      <w:instrText xml:space="preserve"> HYPERLINK "http://www.fromaninteractive.com/" </w:instrText>
    </w:r>
    <w:r w:rsidR="00A67E79">
      <w:fldChar w:fldCharType="separate"/>
    </w:r>
    <w:r w:rsidRPr="00912ECC">
      <w:rPr>
        <w:rStyle w:val="Hipervnculo"/>
        <w:sz w:val="20"/>
        <w:szCs w:val="20"/>
        <w:lang w:val="en-US"/>
      </w:rPr>
      <w:t>www.fromaninteractive.com</w:t>
    </w:r>
    <w:r w:rsidR="00A67E79">
      <w:rPr>
        <w:rStyle w:val="Hipervnculo"/>
        <w:sz w:val="20"/>
        <w:szCs w:val="20"/>
        <w:lang w:val="en-US"/>
      </w:rPr>
      <w:fldChar w:fldCharType="end"/>
    </w:r>
    <w:r w:rsidRPr="00912ECC">
      <w:rPr>
        <w:sz w:val="20"/>
        <w:szCs w:val="20"/>
        <w:lang w:val="en-US"/>
      </w:rPr>
      <w:t xml:space="preserve"> </w:t>
    </w:r>
  </w:p>
  <w:p w:rsidR="00450A23" w:rsidRPr="00646975" w:rsidRDefault="00450A23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FEA" w:rsidRDefault="00106FEA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ECC" w:rsidRDefault="00912ECC" w:rsidP="00912ECC">
    <w:pPr>
      <w:pStyle w:val="Ttulo2"/>
      <w:jc w:val="center"/>
      <w:rPr>
        <w:sz w:val="18"/>
        <w:szCs w:val="20"/>
      </w:rPr>
    </w:pPr>
    <w:r>
      <w:tab/>
    </w:r>
    <w:r w:rsidRPr="00912ECC">
      <w:rPr>
        <w:sz w:val="28"/>
        <w:szCs w:val="48"/>
      </w:rPr>
      <w:t xml:space="preserve">Felipe Román </w:t>
    </w:r>
    <w:proofErr w:type="spellStart"/>
    <w:r w:rsidRPr="00912ECC">
      <w:rPr>
        <w:sz w:val="28"/>
        <w:szCs w:val="48"/>
      </w:rPr>
      <w:t>Enriquez</w:t>
    </w:r>
    <w:proofErr w:type="spellEnd"/>
  </w:p>
  <w:p w:rsidR="00912ECC" w:rsidRPr="00912ECC" w:rsidRDefault="00912ECC" w:rsidP="00912ECC">
    <w:pPr>
      <w:pStyle w:val="Encabezado"/>
      <w:jc w:val="center"/>
      <w:rPr>
        <w:sz w:val="20"/>
        <w:szCs w:val="20"/>
      </w:rPr>
    </w:pPr>
    <w:r w:rsidRPr="00912ECC">
      <w:rPr>
        <w:sz w:val="20"/>
        <w:szCs w:val="20"/>
      </w:rPr>
      <w:t xml:space="preserve">Rancho </w:t>
    </w:r>
    <w:proofErr w:type="spellStart"/>
    <w:r w:rsidRPr="00912ECC">
      <w:rPr>
        <w:sz w:val="20"/>
        <w:szCs w:val="20"/>
      </w:rPr>
      <w:t>Piomo</w:t>
    </w:r>
    <w:proofErr w:type="spellEnd"/>
    <w:r w:rsidRPr="00912ECC">
      <w:rPr>
        <w:sz w:val="20"/>
        <w:szCs w:val="20"/>
      </w:rPr>
      <w:t xml:space="preserve"> 57, Col. Nueva Oriental Coapa, </w:t>
    </w:r>
    <w:proofErr w:type="spellStart"/>
    <w:r w:rsidRPr="00912ECC">
      <w:rPr>
        <w:sz w:val="20"/>
        <w:szCs w:val="20"/>
      </w:rPr>
      <w:t>Mexico</w:t>
    </w:r>
    <w:proofErr w:type="spellEnd"/>
    <w:r w:rsidRPr="00912ECC">
      <w:rPr>
        <w:sz w:val="20"/>
        <w:szCs w:val="20"/>
      </w:rPr>
      <w:t xml:space="preserve"> City,  México CP.:14300</w:t>
    </w:r>
  </w:p>
  <w:p w:rsidR="00912ECC" w:rsidRPr="00912ECC" w:rsidRDefault="00912ECC" w:rsidP="00912ECC">
    <w:pPr>
      <w:pStyle w:val="Encabezado"/>
      <w:jc w:val="center"/>
      <w:rPr>
        <w:sz w:val="20"/>
        <w:szCs w:val="20"/>
        <w:lang w:val="en-US"/>
      </w:rPr>
    </w:pPr>
    <w:r w:rsidRPr="00912ECC">
      <w:rPr>
        <w:sz w:val="20"/>
        <w:szCs w:val="20"/>
        <w:lang w:val="en-US"/>
      </w:rPr>
      <w:t>Phone</w:t>
    </w:r>
    <w:proofErr w:type="gramStart"/>
    <w:r w:rsidRPr="00912ECC">
      <w:rPr>
        <w:sz w:val="20"/>
        <w:szCs w:val="20"/>
        <w:lang w:val="en-US"/>
      </w:rPr>
      <w:t>:+</w:t>
    </w:r>
    <w:proofErr w:type="gramEnd"/>
    <w:r w:rsidRPr="00912ECC">
      <w:rPr>
        <w:sz w:val="20"/>
        <w:szCs w:val="20"/>
        <w:lang w:val="en-US"/>
      </w:rPr>
      <w:t xml:space="preserve">52 1 5543388005 </w:t>
    </w:r>
    <w:r>
      <w:rPr>
        <w:sz w:val="20"/>
        <w:szCs w:val="20"/>
        <w:lang w:val="en-US"/>
      </w:rPr>
      <w:t xml:space="preserve">| </w:t>
    </w:r>
    <w:r w:rsidRPr="00912ECC">
      <w:rPr>
        <w:sz w:val="20"/>
        <w:szCs w:val="20"/>
        <w:lang w:val="en-US"/>
      </w:rPr>
      <w:t xml:space="preserve">Mail: </w:t>
    </w:r>
    <w:r w:rsidR="00A67E79">
      <w:fldChar w:fldCharType="begin"/>
    </w:r>
    <w:r w:rsidR="00A67E79" w:rsidRPr="006B1660">
      <w:rPr>
        <w:lang w:val="en-US"/>
      </w:rPr>
      <w:instrText xml:space="preserve"> HYPERLINK "mailto:fromaninteractive@gmail.com" </w:instrText>
    </w:r>
    <w:r w:rsidR="00A67E79">
      <w:fldChar w:fldCharType="separate"/>
    </w:r>
    <w:r w:rsidRPr="00912ECC">
      <w:rPr>
        <w:rStyle w:val="Hipervnculo"/>
        <w:sz w:val="20"/>
        <w:szCs w:val="20"/>
        <w:lang w:val="en-US"/>
      </w:rPr>
      <w:t>fromaninteractive@gmail.com</w:t>
    </w:r>
    <w:r w:rsidR="00A67E79">
      <w:rPr>
        <w:rStyle w:val="Hipervnculo"/>
        <w:sz w:val="20"/>
        <w:szCs w:val="20"/>
        <w:lang w:val="en-US"/>
      </w:rPr>
      <w:fldChar w:fldCharType="end"/>
    </w:r>
    <w:r w:rsidRPr="00912ECC">
      <w:rPr>
        <w:sz w:val="20"/>
        <w:szCs w:val="20"/>
        <w:lang w:val="en-US"/>
      </w:rPr>
      <w:t xml:space="preserve">  | Web: </w:t>
    </w:r>
    <w:r w:rsidR="00A67E79">
      <w:fldChar w:fldCharType="begin"/>
    </w:r>
    <w:r w:rsidR="00A67E79" w:rsidRPr="006B1660">
      <w:rPr>
        <w:lang w:val="en-US"/>
      </w:rPr>
      <w:instrText xml:space="preserve"> HYPERLINK "http://www.fromaninteractive.com/" </w:instrText>
    </w:r>
    <w:r w:rsidR="00A67E79">
      <w:fldChar w:fldCharType="separate"/>
    </w:r>
    <w:r w:rsidRPr="00912ECC">
      <w:rPr>
        <w:rStyle w:val="Hipervnculo"/>
        <w:sz w:val="20"/>
        <w:szCs w:val="20"/>
        <w:lang w:val="en-US"/>
      </w:rPr>
      <w:t>www.fromaninteractive.com</w:t>
    </w:r>
    <w:r w:rsidR="00A67E79">
      <w:rPr>
        <w:rStyle w:val="Hipervnculo"/>
        <w:sz w:val="20"/>
        <w:szCs w:val="20"/>
        <w:lang w:val="en-US"/>
      </w:rPr>
      <w:fldChar w:fldCharType="end"/>
    </w:r>
    <w:r w:rsidRPr="00912ECC">
      <w:rPr>
        <w:sz w:val="20"/>
        <w:szCs w:val="20"/>
        <w:lang w:val="en-US"/>
      </w:rPr>
      <w:t xml:space="preserve"> </w:t>
    </w:r>
  </w:p>
  <w:p w:rsidR="00450A23" w:rsidRPr="00912ECC" w:rsidRDefault="00450A23" w:rsidP="00912ECC">
    <w:pPr>
      <w:pStyle w:val="Encabezado"/>
      <w:tabs>
        <w:tab w:val="clear" w:pos="4419"/>
        <w:tab w:val="clear" w:pos="8838"/>
        <w:tab w:val="left" w:pos="3255"/>
      </w:tabs>
      <w:rPr>
        <w:lang w:val="en-US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A23" w:rsidRDefault="00AB0993">
    <w:pPr>
      <w:pStyle w:val="Ttulo1"/>
      <w:jc w:val="center"/>
      <w:rPr>
        <w:sz w:val="18"/>
        <w:szCs w:val="20"/>
      </w:rPr>
    </w:pPr>
    <w:r>
      <w:rPr>
        <w:sz w:val="32"/>
      </w:rPr>
      <w:t xml:space="preserve">Felipe Román </w:t>
    </w:r>
    <w:proofErr w:type="spellStart"/>
    <w:r>
      <w:rPr>
        <w:sz w:val="32"/>
      </w:rPr>
      <w:t>Enriquez</w:t>
    </w:r>
    <w:proofErr w:type="spellEnd"/>
  </w:p>
  <w:p w:rsidR="00450A23" w:rsidRPr="00646975" w:rsidRDefault="00AB0993">
    <w:pPr>
      <w:pStyle w:val="Encabezado"/>
      <w:jc w:val="center"/>
      <w:rPr>
        <w:sz w:val="18"/>
        <w:szCs w:val="20"/>
      </w:rPr>
    </w:pPr>
    <w:r>
      <w:rPr>
        <w:sz w:val="18"/>
        <w:szCs w:val="20"/>
      </w:rPr>
      <w:t xml:space="preserve">Rancho </w:t>
    </w:r>
    <w:proofErr w:type="spellStart"/>
    <w:r>
      <w:rPr>
        <w:sz w:val="18"/>
        <w:szCs w:val="20"/>
      </w:rPr>
      <w:t>Piomo</w:t>
    </w:r>
    <w:proofErr w:type="spellEnd"/>
    <w:r>
      <w:rPr>
        <w:sz w:val="18"/>
        <w:szCs w:val="20"/>
      </w:rPr>
      <w:t xml:space="preserve"> 57, Col. Nueva Oriental Coapa, </w:t>
    </w:r>
    <w:proofErr w:type="spellStart"/>
    <w:r>
      <w:rPr>
        <w:sz w:val="18"/>
        <w:szCs w:val="20"/>
      </w:rPr>
      <w:t>Mexico</w:t>
    </w:r>
    <w:proofErr w:type="spellEnd"/>
    <w:r>
      <w:rPr>
        <w:sz w:val="18"/>
        <w:szCs w:val="20"/>
      </w:rPr>
      <w:t xml:space="preserve"> City,  México CP.:14300 | </w:t>
    </w:r>
    <w:proofErr w:type="spellStart"/>
    <w:r>
      <w:rPr>
        <w:sz w:val="18"/>
        <w:szCs w:val="20"/>
      </w:rPr>
      <w:t>Phone</w:t>
    </w:r>
    <w:proofErr w:type="spellEnd"/>
    <w:r>
      <w:rPr>
        <w:sz w:val="18"/>
        <w:szCs w:val="20"/>
      </w:rPr>
      <w:t xml:space="preserve">:+52 1 5543388005 </w:t>
    </w:r>
  </w:p>
  <w:p w:rsidR="00450A23" w:rsidRPr="00646975" w:rsidRDefault="00AB0993">
    <w:pPr>
      <w:pStyle w:val="Encabezado"/>
      <w:jc w:val="center"/>
      <w:rPr>
        <w:lang w:val="en-US"/>
      </w:rPr>
    </w:pPr>
    <w:r>
      <w:rPr>
        <w:sz w:val="18"/>
        <w:szCs w:val="20"/>
        <w:lang w:val="en-US"/>
      </w:rPr>
      <w:t xml:space="preserve">Mail: </w:t>
    </w:r>
    <w:r w:rsidR="00A67E79">
      <w:fldChar w:fldCharType="begin"/>
    </w:r>
    <w:r w:rsidR="00A67E79" w:rsidRPr="006B1660">
      <w:rPr>
        <w:lang w:val="en-US"/>
      </w:rPr>
      <w:instrText xml:space="preserve"> HYPERLINK "mailto:fromaninteractive@gmail.com" </w:instrText>
    </w:r>
    <w:r w:rsidR="00A67E79">
      <w:fldChar w:fldCharType="separate"/>
    </w:r>
    <w:r>
      <w:rPr>
        <w:rStyle w:val="Hipervnculo"/>
        <w:sz w:val="18"/>
        <w:szCs w:val="20"/>
        <w:lang w:val="en-US"/>
      </w:rPr>
      <w:t>fromaninteractive@gmail.com</w:t>
    </w:r>
    <w:r w:rsidR="00A67E79">
      <w:rPr>
        <w:rStyle w:val="Hipervnculo"/>
        <w:sz w:val="18"/>
        <w:szCs w:val="20"/>
        <w:lang w:val="en-US"/>
      </w:rPr>
      <w:fldChar w:fldCharType="end"/>
    </w:r>
    <w:r>
      <w:rPr>
        <w:sz w:val="18"/>
        <w:szCs w:val="20"/>
        <w:lang w:val="en-US"/>
      </w:rPr>
      <w:t xml:space="preserve">  | Web: </w:t>
    </w:r>
    <w:hyperlink r:id="rId1" w:history="1">
      <w:r>
        <w:rPr>
          <w:rStyle w:val="Hipervnculo"/>
          <w:sz w:val="18"/>
          <w:szCs w:val="20"/>
          <w:lang w:val="en-US"/>
        </w:rPr>
        <w:t>www.fromaninteractive.com</w:t>
      </w:r>
    </w:hyperlink>
    <w:r>
      <w:rPr>
        <w:sz w:val="18"/>
        <w:szCs w:val="20"/>
        <w:lang w:val="en-US"/>
      </w:rPr>
      <w:t xml:space="preserve"> </w:t>
    </w:r>
  </w:p>
  <w:p w:rsidR="00450A23" w:rsidRPr="00646975" w:rsidRDefault="00450A23">
    <w:pPr>
      <w:pStyle w:val="Encabezado"/>
      <w:rPr>
        <w:lang w:val="en-US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A23" w:rsidRDefault="00450A2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1712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36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1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name w:val="WW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name w:val="WW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name w:val="WWNum11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975"/>
    <w:rsid w:val="00106FEA"/>
    <w:rsid w:val="0021444E"/>
    <w:rsid w:val="00365439"/>
    <w:rsid w:val="004433EF"/>
    <w:rsid w:val="00450A23"/>
    <w:rsid w:val="005559C7"/>
    <w:rsid w:val="00646975"/>
    <w:rsid w:val="006B1660"/>
    <w:rsid w:val="008E18B9"/>
    <w:rsid w:val="00912ECC"/>
    <w:rsid w:val="00A67E79"/>
    <w:rsid w:val="00AB0993"/>
    <w:rsid w:val="00AB5929"/>
    <w:rsid w:val="00B724CE"/>
    <w:rsid w:val="00D041D8"/>
    <w:rsid w:val="00F0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font382"/>
      <w:sz w:val="22"/>
      <w:szCs w:val="22"/>
      <w:lang w:eastAsia="ar-SA"/>
    </w:rPr>
  </w:style>
  <w:style w:type="paragraph" w:styleId="Ttulo1">
    <w:name w:val="heading 1"/>
    <w:basedOn w:val="Normal"/>
    <w:next w:val="Textoindependiente"/>
    <w:qFormat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Textoindependiente"/>
    <w:qFormat/>
    <w:pPr>
      <w:keepNext/>
      <w:keepLines/>
      <w:tabs>
        <w:tab w:val="num" w:pos="576"/>
      </w:tabs>
      <w:spacing w:before="200" w:after="0"/>
      <w:ind w:left="576" w:hanging="576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Textoindependiente"/>
    <w:qFormat/>
    <w:pPr>
      <w:keepNext/>
      <w:keepLines/>
      <w:tabs>
        <w:tab w:val="num" w:pos="720"/>
      </w:tabs>
      <w:spacing w:before="200" w:after="0"/>
      <w:ind w:left="720" w:hanging="720"/>
      <w:outlineLvl w:val="2"/>
    </w:pPr>
    <w:rPr>
      <w:rFonts w:ascii="Cambria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character" w:customStyle="1" w:styleId="TextodegloboCar">
    <w:name w:val="Texto de globo Car"/>
    <w:basedOn w:val="Fuentedeprrafopredeter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1"/>
    <w:rPr>
      <w:rFonts w:ascii="Cambria" w:hAnsi="Cambria" w:cs="font382"/>
      <w:b/>
      <w:bCs/>
      <w:color w:val="365F91"/>
      <w:sz w:val="28"/>
      <w:szCs w:val="28"/>
    </w:rPr>
  </w:style>
  <w:style w:type="character" w:styleId="Hipervnculo">
    <w:name w:val="Hyperlink"/>
    <w:basedOn w:val="Fuentedeprrafopredeter1"/>
    <w:rPr>
      <w:color w:val="0000FF"/>
      <w:u w:val="single"/>
    </w:rPr>
  </w:style>
  <w:style w:type="character" w:customStyle="1" w:styleId="Ttulo2Car">
    <w:name w:val="Título 2 Car"/>
    <w:basedOn w:val="Fuentedeprrafopredeter1"/>
    <w:rPr>
      <w:rFonts w:ascii="Cambria" w:hAnsi="Cambria" w:cs="font382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1"/>
    <w:rPr>
      <w:rFonts w:ascii="Cambria" w:hAnsi="Cambria" w:cs="font382"/>
      <w:b/>
      <w:bCs/>
      <w:color w:val="4F81BD"/>
    </w:rPr>
  </w:style>
  <w:style w:type="character" w:customStyle="1" w:styleId="Hipervnculovisitado1">
    <w:name w:val="Hipervínculo visitado1"/>
    <w:basedOn w:val="Fuentedeprrafopredeter1"/>
    <w:rPr>
      <w:color w:val="800080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ucida Sans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Encabezado">
    <w:name w:val="header"/>
    <w:basedOn w:val="Normal"/>
    <w:pPr>
      <w:suppressLineNumbers/>
      <w:tabs>
        <w:tab w:val="center" w:pos="4419"/>
        <w:tab w:val="right" w:pos="8838"/>
      </w:tabs>
      <w:spacing w:after="0" w:line="100" w:lineRule="atLeast"/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  <w:spacing w:after="0" w:line="100" w:lineRule="atLeast"/>
    </w:pPr>
  </w:style>
  <w:style w:type="paragraph" w:customStyle="1" w:styleId="Textodeglobo1">
    <w:name w:val="Texto de globo1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pPr>
      <w:ind w:left="720"/>
    </w:p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font382"/>
      <w:sz w:val="22"/>
      <w:szCs w:val="22"/>
      <w:lang w:eastAsia="ar-SA"/>
    </w:rPr>
  </w:style>
  <w:style w:type="paragraph" w:styleId="Ttulo1">
    <w:name w:val="heading 1"/>
    <w:basedOn w:val="Normal"/>
    <w:next w:val="Textoindependiente"/>
    <w:qFormat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Textoindependiente"/>
    <w:qFormat/>
    <w:pPr>
      <w:keepNext/>
      <w:keepLines/>
      <w:tabs>
        <w:tab w:val="num" w:pos="576"/>
      </w:tabs>
      <w:spacing w:before="200" w:after="0"/>
      <w:ind w:left="576" w:hanging="576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Textoindependiente"/>
    <w:qFormat/>
    <w:pPr>
      <w:keepNext/>
      <w:keepLines/>
      <w:tabs>
        <w:tab w:val="num" w:pos="720"/>
      </w:tabs>
      <w:spacing w:before="200" w:after="0"/>
      <w:ind w:left="720" w:hanging="720"/>
      <w:outlineLvl w:val="2"/>
    </w:pPr>
    <w:rPr>
      <w:rFonts w:ascii="Cambria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character" w:customStyle="1" w:styleId="TextodegloboCar">
    <w:name w:val="Texto de globo Car"/>
    <w:basedOn w:val="Fuentedeprrafopredeter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1"/>
    <w:rPr>
      <w:rFonts w:ascii="Cambria" w:hAnsi="Cambria" w:cs="font382"/>
      <w:b/>
      <w:bCs/>
      <w:color w:val="365F91"/>
      <w:sz w:val="28"/>
      <w:szCs w:val="28"/>
    </w:rPr>
  </w:style>
  <w:style w:type="character" w:styleId="Hipervnculo">
    <w:name w:val="Hyperlink"/>
    <w:basedOn w:val="Fuentedeprrafopredeter1"/>
    <w:rPr>
      <w:color w:val="0000FF"/>
      <w:u w:val="single"/>
    </w:rPr>
  </w:style>
  <w:style w:type="character" w:customStyle="1" w:styleId="Ttulo2Car">
    <w:name w:val="Título 2 Car"/>
    <w:basedOn w:val="Fuentedeprrafopredeter1"/>
    <w:rPr>
      <w:rFonts w:ascii="Cambria" w:hAnsi="Cambria" w:cs="font382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1"/>
    <w:rPr>
      <w:rFonts w:ascii="Cambria" w:hAnsi="Cambria" w:cs="font382"/>
      <w:b/>
      <w:bCs/>
      <w:color w:val="4F81BD"/>
    </w:rPr>
  </w:style>
  <w:style w:type="character" w:customStyle="1" w:styleId="Hipervnculovisitado1">
    <w:name w:val="Hipervínculo visitado1"/>
    <w:basedOn w:val="Fuentedeprrafopredeter1"/>
    <w:rPr>
      <w:color w:val="800080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ucida Sans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Encabezado">
    <w:name w:val="header"/>
    <w:basedOn w:val="Normal"/>
    <w:pPr>
      <w:suppressLineNumbers/>
      <w:tabs>
        <w:tab w:val="center" w:pos="4419"/>
        <w:tab w:val="right" w:pos="8838"/>
      </w:tabs>
      <w:spacing w:after="0" w:line="100" w:lineRule="atLeast"/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  <w:spacing w:after="0" w:line="100" w:lineRule="atLeast"/>
    </w:pPr>
  </w:style>
  <w:style w:type="paragraph" w:customStyle="1" w:styleId="Textodeglobo1">
    <w:name w:val="Texto de globo1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pPr>
      <w:ind w:left="720"/>
    </w:p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omaninteractiv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microsoft.com/office/2007/relationships/stylesWithEffects" Target="stylesWithEffect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http://www.mediadomeprojects.com/holoplab/" TargetMode="Externa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romaninteractiv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Links>
    <vt:vector size="60" baseType="variant">
      <vt:variant>
        <vt:i4>7667771</vt:i4>
      </vt:variant>
      <vt:variant>
        <vt:i4>3</vt:i4>
      </vt:variant>
      <vt:variant>
        <vt:i4>0</vt:i4>
      </vt:variant>
      <vt:variant>
        <vt:i4>5</vt:i4>
      </vt:variant>
      <vt:variant>
        <vt:lpwstr>http://www.mediadomeprojects.com/holoplab/</vt:lpwstr>
      </vt:variant>
      <vt:variant>
        <vt:lpwstr/>
      </vt:variant>
      <vt:variant>
        <vt:i4>5046280</vt:i4>
      </vt:variant>
      <vt:variant>
        <vt:i4>0</vt:i4>
      </vt:variant>
      <vt:variant>
        <vt:i4>0</vt:i4>
      </vt:variant>
      <vt:variant>
        <vt:i4>5</vt:i4>
      </vt:variant>
      <vt:variant>
        <vt:lpwstr>http://www.fromaninteractive.com/</vt:lpwstr>
      </vt:variant>
      <vt:variant>
        <vt:lpwstr/>
      </vt:variant>
      <vt:variant>
        <vt:i4>5046280</vt:i4>
      </vt:variant>
      <vt:variant>
        <vt:i4>21</vt:i4>
      </vt:variant>
      <vt:variant>
        <vt:i4>0</vt:i4>
      </vt:variant>
      <vt:variant>
        <vt:i4>5</vt:i4>
      </vt:variant>
      <vt:variant>
        <vt:lpwstr>http://www.fromaninteractive.com/</vt:lpwstr>
      </vt:variant>
      <vt:variant>
        <vt:lpwstr/>
      </vt:variant>
      <vt:variant>
        <vt:i4>7209046</vt:i4>
      </vt:variant>
      <vt:variant>
        <vt:i4>18</vt:i4>
      </vt:variant>
      <vt:variant>
        <vt:i4>0</vt:i4>
      </vt:variant>
      <vt:variant>
        <vt:i4>5</vt:i4>
      </vt:variant>
      <vt:variant>
        <vt:lpwstr>mailto:fromaninteractive@gmail.com</vt:lpwstr>
      </vt:variant>
      <vt:variant>
        <vt:lpwstr/>
      </vt:variant>
      <vt:variant>
        <vt:i4>5046280</vt:i4>
      </vt:variant>
      <vt:variant>
        <vt:i4>15</vt:i4>
      </vt:variant>
      <vt:variant>
        <vt:i4>0</vt:i4>
      </vt:variant>
      <vt:variant>
        <vt:i4>5</vt:i4>
      </vt:variant>
      <vt:variant>
        <vt:lpwstr>http://www.fromaninteractive.com/</vt:lpwstr>
      </vt:variant>
      <vt:variant>
        <vt:lpwstr/>
      </vt:variant>
      <vt:variant>
        <vt:i4>7209046</vt:i4>
      </vt:variant>
      <vt:variant>
        <vt:i4>12</vt:i4>
      </vt:variant>
      <vt:variant>
        <vt:i4>0</vt:i4>
      </vt:variant>
      <vt:variant>
        <vt:i4>5</vt:i4>
      </vt:variant>
      <vt:variant>
        <vt:lpwstr>mailto:fromaninteractive@gmail.com</vt:lpwstr>
      </vt:variant>
      <vt:variant>
        <vt:lpwstr/>
      </vt:variant>
      <vt:variant>
        <vt:i4>5046280</vt:i4>
      </vt:variant>
      <vt:variant>
        <vt:i4>9</vt:i4>
      </vt:variant>
      <vt:variant>
        <vt:i4>0</vt:i4>
      </vt:variant>
      <vt:variant>
        <vt:i4>5</vt:i4>
      </vt:variant>
      <vt:variant>
        <vt:lpwstr>http://www.fromaninteractive.com/</vt:lpwstr>
      </vt:variant>
      <vt:variant>
        <vt:lpwstr/>
      </vt:variant>
      <vt:variant>
        <vt:i4>7209046</vt:i4>
      </vt:variant>
      <vt:variant>
        <vt:i4>6</vt:i4>
      </vt:variant>
      <vt:variant>
        <vt:i4>0</vt:i4>
      </vt:variant>
      <vt:variant>
        <vt:i4>5</vt:i4>
      </vt:variant>
      <vt:variant>
        <vt:lpwstr>mailto:fromaninteractive@gmail.com</vt:lpwstr>
      </vt:variant>
      <vt:variant>
        <vt:lpwstr/>
      </vt:variant>
      <vt:variant>
        <vt:i4>5046280</vt:i4>
      </vt:variant>
      <vt:variant>
        <vt:i4>3</vt:i4>
      </vt:variant>
      <vt:variant>
        <vt:i4>0</vt:i4>
      </vt:variant>
      <vt:variant>
        <vt:i4>5</vt:i4>
      </vt:variant>
      <vt:variant>
        <vt:lpwstr>http://www.fromaninteractive.com/</vt:lpwstr>
      </vt:variant>
      <vt:variant>
        <vt:lpwstr/>
      </vt:variant>
      <vt:variant>
        <vt:i4>7209046</vt:i4>
      </vt:variant>
      <vt:variant>
        <vt:i4>0</vt:i4>
      </vt:variant>
      <vt:variant>
        <vt:i4>0</vt:i4>
      </vt:variant>
      <vt:variant>
        <vt:i4>5</vt:i4>
      </vt:variant>
      <vt:variant>
        <vt:lpwstr>mailto:fromaninteractive@gmail.com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RomanInteractive</dc:creator>
  <cp:lastModifiedBy>RomanInteractive</cp:lastModifiedBy>
  <cp:revision>6</cp:revision>
  <cp:lastPrinted>2016-06-10T23:18:00Z</cp:lastPrinted>
  <dcterms:created xsi:type="dcterms:W3CDTF">2016-06-10T23:30:00Z</dcterms:created>
  <dcterms:modified xsi:type="dcterms:W3CDTF">2016-06-15T18:39:00Z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